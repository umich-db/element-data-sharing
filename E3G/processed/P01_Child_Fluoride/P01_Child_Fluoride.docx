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580B2" w14:textId="77777777" w:rsidR="005C2D56" w:rsidRDefault="005C2D56">
      <w:pPr>
        <w:spacing w:before="9" w:line="60" w:lineRule="exact"/>
        <w:rPr>
          <w:sz w:val="7"/>
          <w:szCs w:val="7"/>
        </w:rPr>
      </w:pPr>
    </w:p>
    <w:tbl>
      <w:tblPr>
        <w:tblW w:w="15600" w:type="dxa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6788"/>
        <w:gridCol w:w="6930"/>
      </w:tblGrid>
      <w:tr w:rsidR="00ED27A8" w14:paraId="538EAB6F" w14:textId="77777777" w:rsidTr="00ED27A8">
        <w:trPr>
          <w:trHeight w:hRule="exact" w:val="310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0" w:space="0" w:color="000000"/>
            </w:tcBorders>
            <w:shd w:val="clear" w:color="auto" w:fill="C0C0C0"/>
          </w:tcPr>
          <w:p w14:paraId="25B728F9" w14:textId="77777777" w:rsidR="00ED27A8" w:rsidRDefault="00ED27A8">
            <w:pPr>
              <w:spacing w:line="200" w:lineRule="exact"/>
              <w:ind w:left="2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CODIGOMEX</w:t>
            </w:r>
          </w:p>
        </w:tc>
        <w:tc>
          <w:tcPr>
            <w:tcW w:w="6788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7EAB991E" w14:textId="3637941D" w:rsidR="00ED27A8" w:rsidRDefault="009D43F0" w:rsidP="009D43F0">
            <w:pPr>
              <w:spacing w:line="200" w:lineRule="exact"/>
              <w:ind w:right="557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  <w:t>Description</w:t>
            </w:r>
          </w:p>
        </w:tc>
        <w:tc>
          <w:tcPr>
            <w:tcW w:w="6930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181E0ABD" w14:textId="77777777" w:rsidR="00ED27A8" w:rsidRDefault="00ED27A8">
            <w:pPr>
              <w:spacing w:line="200" w:lineRule="exact"/>
              <w:ind w:left="5580" w:right="5572"/>
              <w:jc w:val="center"/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</w:pPr>
          </w:p>
        </w:tc>
      </w:tr>
      <w:tr w:rsidR="00ED27A8" w14:paraId="3EF6AC82" w14:textId="77777777" w:rsidTr="00ED27A8">
        <w:trPr>
          <w:trHeight w:hRule="exact" w:val="278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nil"/>
              <w:right w:val="single" w:sz="10" w:space="0" w:color="000000"/>
            </w:tcBorders>
          </w:tcPr>
          <w:p w14:paraId="235392B3" w14:textId="77777777" w:rsidR="00ED27A8" w:rsidRDefault="00ED27A8">
            <w:pPr>
              <w:spacing w:line="22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ORIGMACR</w:t>
            </w:r>
          </w:p>
        </w:tc>
        <w:tc>
          <w:tcPr>
            <w:tcW w:w="6788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582F9A8B" w14:textId="77777777" w:rsidR="00ED27A8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Homologación</w:t>
            </w:r>
            <w:proofErr w:type="spellEnd"/>
            <w:r>
              <w:rPr>
                <w:rFonts w:ascii="Arial" w:eastAsia="Arial" w:hAnsi="Arial" w:cs="Arial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macronutrimentos</w:t>
            </w:r>
            <w:proofErr w:type="spellEnd"/>
          </w:p>
        </w:tc>
        <w:tc>
          <w:tcPr>
            <w:tcW w:w="6930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6BCF5DD6" w14:textId="77777777" w:rsidR="009D43F0" w:rsidRPr="00B77069" w:rsidRDefault="009D43F0" w:rsidP="009D43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Source Approval macronutrient</w:t>
            </w:r>
          </w:p>
          <w:p w14:paraId="3548A535" w14:textId="77777777" w:rsidR="00ED27A8" w:rsidRPr="00B77069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39C2898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844D14B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CODIGOMACR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31DEA76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original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macronutrimentos</w:t>
            </w:r>
            <w:proofErr w:type="spellEnd"/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0F72FAB" w14:textId="77777777" w:rsidR="009D43F0" w:rsidRPr="00B77069" w:rsidRDefault="009D43F0" w:rsidP="009D4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The original source code macronutrient</w:t>
            </w:r>
          </w:p>
          <w:p w14:paraId="35EC8146" w14:textId="77777777" w:rsidR="009D43F0" w:rsidRPr="00B77069" w:rsidRDefault="009D43F0" w:rsidP="009D43F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B87DE5" w14:textId="77777777" w:rsidR="00ED27A8" w:rsidRPr="00B77069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36CB797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7235AAE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ORIGMICR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25AC67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Homologación</w:t>
            </w:r>
            <w:proofErr w:type="spellEnd"/>
            <w:r>
              <w:rPr>
                <w:rFonts w:ascii="Arial" w:eastAsia="Arial" w:hAnsi="Arial" w:cs="Arial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micronutrimentos</w:t>
            </w:r>
            <w:proofErr w:type="spellEnd"/>
            <w:r>
              <w:rPr>
                <w:rFonts w:ascii="Arial" w:eastAsia="Arial" w:hAnsi="Arial" w:cs="Arial"/>
                <w:spacing w:val="-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(Fe,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Zn,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Ac.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Fitico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E35C675" w14:textId="50961F9D" w:rsidR="009D43F0" w:rsidRPr="00B77069" w:rsidRDefault="009D43F0" w:rsidP="009D43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 xml:space="preserve">Source Approval of micronutrients ( Fe , Zn, </w:t>
            </w:r>
            <w:r w:rsidR="00EE73F8" w:rsidRPr="00B77069">
              <w:rPr>
                <w:rFonts w:ascii="Arial" w:hAnsi="Arial" w:cs="Arial"/>
                <w:color w:val="212121"/>
                <w:sz w:val="22"/>
                <w:szCs w:val="22"/>
              </w:rPr>
              <w:t>Phytic acid</w:t>
            </w: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 xml:space="preserve"> )</w:t>
            </w:r>
          </w:p>
          <w:p w14:paraId="0F7C8373" w14:textId="77777777" w:rsidR="00ED27A8" w:rsidRPr="00B77069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52B134A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6FEB36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CODIGOMICR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435379B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original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micronuitrimentos</w:t>
            </w:r>
            <w:proofErr w:type="spellEnd"/>
            <w:r>
              <w:rPr>
                <w:rFonts w:ascii="Arial" w:eastAsia="Arial" w:hAnsi="Arial" w:cs="Arial"/>
                <w:spacing w:val="-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(Fe,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Zn,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Ac.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Fitico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A31032" w14:textId="62804891" w:rsidR="00EE73F8" w:rsidRPr="00B77069" w:rsidRDefault="00EE73F8" w:rsidP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The original source code micronutrients (Fe, Zn, Phytic acid)</w:t>
            </w:r>
            <w:r w:rsidRPr="00B77069"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EE73F8" w14:paraId="62E24B9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33E4A2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FFIHIZI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7B09A2F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identificador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Ac.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Fitico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(USO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INSP)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6FD8D3F" w14:textId="60F292CC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Source identifier for Phytic acid, Iron, and Zinc ( USE OF INSP)</w:t>
            </w:r>
          </w:p>
          <w:p w14:paraId="0D17BE0A" w14:textId="77777777" w:rsidR="00EE73F8" w:rsidRPr="00B77069" w:rsidRDefault="00EE73F8" w:rsidP="009D43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16AEFEB4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E7BB8E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GRUPO_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D_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B713ADB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Grupo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(14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grupos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)*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1EB9B3C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3EDE0719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26DF1D1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NOMMEX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EE2C221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Mexicano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C3E58B6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D0C26B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6C320C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NOMORI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6CD2BD6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Origen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179DC3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5FBBFEE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63540E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NAME_IN_EN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4068C7E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Ingles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A48A3AD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3EDB14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A2E188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DENSIDAD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5704A4F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Densidad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los</w:t>
            </w:r>
            <w:proofErr w:type="spellEnd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líquidos</w:t>
            </w:r>
            <w:proofErr w:type="spellEnd"/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FDFB349" w14:textId="52437F00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Liquid density</w:t>
            </w:r>
          </w:p>
        </w:tc>
      </w:tr>
      <w:tr w:rsidR="00EE73F8" w14:paraId="49502CE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30B73F72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PORCION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109D0E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Porción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Comestible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0A01B9C" w14:textId="3325882C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Edible portion</w:t>
            </w:r>
          </w:p>
        </w:tc>
      </w:tr>
      <w:tr w:rsidR="00EE73F8" w14:paraId="20216D5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3D686D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COCRPR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7FF841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Cocido,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crudo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preparación</w:t>
            </w:r>
            <w:proofErr w:type="spellEnd"/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07ABFEB" w14:textId="0E9F1978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Cooked, raw, or prepared</w:t>
            </w:r>
          </w:p>
        </w:tc>
      </w:tr>
      <w:tr w:rsidR="00EE73F8" w14:paraId="215882D7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3D6B993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MLOG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3E09B54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Mililitros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Gramos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164BEBD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Milliliters or grams ( g = 2, ml = 1 )</w:t>
            </w:r>
          </w:p>
          <w:p w14:paraId="3AB3DE00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0C85D4FD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BA0279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AMOUNT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1C3350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Cantidad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peso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6E93AEA" w14:textId="20E4FFB3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Amount by weight</w:t>
            </w:r>
          </w:p>
        </w:tc>
      </w:tr>
      <w:tr w:rsidR="00EE73F8" w14:paraId="5BD37A8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548A74F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PROTEINA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F473A6B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Proteína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A9907F7" w14:textId="0A9302FB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Protein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(g/100g)</w:t>
            </w:r>
          </w:p>
        </w:tc>
      </w:tr>
      <w:tr w:rsidR="00EE73F8" w14:paraId="6C55A4A7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B115BBF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GRASA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3F9972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Grasa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927F101" w14:textId="5DF13BE1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Fat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(g/100g)</w:t>
            </w:r>
          </w:p>
        </w:tc>
      </w:tr>
      <w:tr w:rsidR="00EE73F8" w14:paraId="276A3E8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C9A8D16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H_DE_C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023468E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Hidratos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carbono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8AFDFB9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Carbohydrate ( g / 100g )</w:t>
            </w:r>
          </w:p>
          <w:p w14:paraId="24568CF4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6BA2900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1EDFC11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CENIZA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1EBDA0A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Ceniza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0187E83" w14:textId="47E5BC73" w:rsidR="00EE73F8" w:rsidRPr="00B77069" w:rsidRDefault="00EE73F8" w:rsidP="00EE73F8">
            <w:pPr>
              <w:tabs>
                <w:tab w:val="left" w:pos="1680"/>
              </w:tabs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Ash</w:t>
            </w:r>
            <w:r w:rsidRPr="00B77069"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EE73F8" w14:paraId="32A4B936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EC3D4C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ENER_KCAL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C749E3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Energía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Kcal/100g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D6A50A6" w14:textId="74182931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Energy Kcal/100g</w:t>
            </w:r>
          </w:p>
        </w:tc>
      </w:tr>
      <w:tr w:rsidR="00EE73F8" w14:paraId="3B56F875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4621C5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ALCH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2E619A2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Alcohol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0724894" w14:textId="24B5F8D7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Alcohol (g/100g)</w:t>
            </w:r>
          </w:p>
        </w:tc>
      </w:tr>
      <w:tr w:rsidR="00EE73F8" w14:paraId="4933A2E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2867E2B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AGUA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CA2F882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Agua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324789B" w14:textId="73ABE67B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Water (g/100g)</w:t>
            </w:r>
          </w:p>
        </w:tc>
      </w:tr>
      <w:tr w:rsidR="00EE73F8" w14:paraId="263FA95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CFE6F62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CAFEINA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803E429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Cafeína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854BF67" w14:textId="48294E41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Caffeine (mg/100g)</w:t>
            </w:r>
          </w:p>
        </w:tc>
      </w:tr>
      <w:tr w:rsidR="00EE73F8" w14:paraId="4F636EE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35016B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THEBRN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28364F5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Teobromina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14D54E3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Theobromine (mg / 100g )</w:t>
            </w:r>
          </w:p>
          <w:p w14:paraId="65C4F121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71054DA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4A3888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ENER_KJ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0B9D514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Energía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KJ/100g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430038E" w14:textId="528348C3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Energy KJ/100g</w:t>
            </w:r>
          </w:p>
        </w:tc>
      </w:tr>
      <w:tr w:rsidR="00EE73F8" w14:paraId="396AD91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380063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AZUCAR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17B0EA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Azúcar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8EEBA38" w14:textId="2BBED1CC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Sugar (g/100g)</w:t>
            </w:r>
          </w:p>
        </w:tc>
      </w:tr>
      <w:tr w:rsidR="00EE73F8" w14:paraId="146F4AF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3177D5B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FIBTOT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730EDC4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Fibra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dietética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B1E4CA6" w14:textId="19D52565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Total dietary fiber (g/100g)</w:t>
            </w:r>
          </w:p>
        </w:tc>
      </w:tr>
      <w:tr w:rsidR="00EE73F8" w14:paraId="0E652BE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C9C4E63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377DF3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Calcio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8BB241D" w14:textId="482E1A96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Calcium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788A69D0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A52F033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AD5AAD8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20803E6" w14:textId="37836E60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Iron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5CAD71E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10A59E7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MG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527F12C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Magnesio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85C015F" w14:textId="5139F546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Magnesium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1DA8B52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4F877D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B19B49D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Fósforo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432D882" w14:textId="61994D5E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Phosphorus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41DEF19C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C3AE01A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9B4291A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Potasio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F999465" w14:textId="6F5D191D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Potassium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17C5E0E8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0E7BE8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584CDC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Sodio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2D746DB" w14:textId="7594FA8E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Sodium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65BDBD2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D51D13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ZN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6D5016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4A3AA02" w14:textId="4EA04572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Zinc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0DCA696E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B0F7F3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AFITICO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C90B50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Ácido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Fítico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67DA908" w14:textId="7A0825AE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B77069">
              <w:rPr>
                <w:rFonts w:ascii="Arial" w:eastAsia="Arial" w:hAnsi="Arial" w:cs="Arial"/>
                <w:sz w:val="22"/>
                <w:szCs w:val="22"/>
              </w:rPr>
              <w:t>Phytc</w:t>
            </w:r>
            <w:proofErr w:type="spellEnd"/>
            <w:r w:rsidRPr="00B77069">
              <w:rPr>
                <w:rFonts w:ascii="Arial" w:eastAsia="Arial" w:hAnsi="Arial" w:cs="Arial"/>
                <w:sz w:val="22"/>
                <w:szCs w:val="22"/>
              </w:rPr>
              <w:t xml:space="preserve"> acid (mg/100g)</w:t>
            </w:r>
          </w:p>
        </w:tc>
      </w:tr>
      <w:tr w:rsidR="00EE73F8" w14:paraId="7601A2AB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93B6C6A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7BAF4F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Cobre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A54E5D4" w14:textId="3FAEA505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Co</w:t>
            </w:r>
            <w:r w:rsidR="00EE73F8" w:rsidRPr="00B77069">
              <w:rPr>
                <w:rFonts w:ascii="Arial" w:eastAsia="Arial" w:hAnsi="Arial" w:cs="Arial"/>
                <w:sz w:val="22"/>
                <w:szCs w:val="22"/>
              </w:rPr>
              <w:t>pper</w:t>
            </w:r>
            <w:r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74BB3C0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7CA843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F3F02D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Manganeso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F5C587A" w14:textId="29FD7C7F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Manganese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76C43FBC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DFAAE1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4F652CC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Selenio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(mcg/100g)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8D321CC" w14:textId="7C9DD924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Selenium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(mcg/100g)</w:t>
            </w:r>
          </w:p>
        </w:tc>
      </w:tr>
      <w:tr w:rsidR="00EE73F8" w14:paraId="3F390D23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1CE0B1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88BDACE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(IU/100g)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55D0D3" w14:textId="6CCD7CCF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A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(IU/100g)</w:t>
            </w:r>
          </w:p>
        </w:tc>
      </w:tr>
      <w:tr w:rsidR="00EE73F8" w14:paraId="6A03187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AB9D36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EQRET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5F0E30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Equivalentes</w:t>
            </w:r>
            <w:proofErr w:type="spellEnd"/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Retinol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76DA940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Retinol equivalents / 100g)</w:t>
            </w:r>
          </w:p>
          <w:p w14:paraId="554242A2" w14:textId="77777777" w:rsidR="00EE73F8" w:rsidRPr="00B77069" w:rsidRDefault="00EE73F8" w:rsidP="004F4C88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C61132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3CD8DDB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VITD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FC7C620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(IU/100g)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E08A2FA" w14:textId="3330A856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D (IU/100g)</w:t>
            </w:r>
          </w:p>
        </w:tc>
      </w:tr>
      <w:tr w:rsidR="00EE73F8" w14:paraId="1429F7C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327CFA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RETINOL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56EEE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mcg_RE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717B93B" w14:textId="7699292C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A, retinol equivalents (mcg RE/100g)</w:t>
            </w:r>
          </w:p>
        </w:tc>
      </w:tr>
      <w:tr w:rsidR="00EE73F8" w14:paraId="7CF45430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9147ED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252D241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mg_ATE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E58BA6B" w14:textId="3502C2C2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E (mg alpha-</w:t>
            </w:r>
            <w:proofErr w:type="spellStart"/>
            <w:r w:rsidRPr="00B77069">
              <w:rPr>
                <w:rFonts w:ascii="Arial" w:eastAsia="Arial" w:hAnsi="Arial" w:cs="Arial"/>
                <w:sz w:val="22"/>
                <w:szCs w:val="22"/>
              </w:rPr>
              <w:t>tecopherol</w:t>
            </w:r>
            <w:proofErr w:type="spellEnd"/>
            <w:r w:rsidRPr="00B77069">
              <w:rPr>
                <w:rFonts w:ascii="Arial" w:eastAsia="Arial" w:hAnsi="Arial" w:cs="Arial"/>
                <w:sz w:val="22"/>
                <w:szCs w:val="22"/>
              </w:rPr>
              <w:t>/100g)</w:t>
            </w:r>
          </w:p>
        </w:tc>
      </w:tr>
      <w:tr w:rsidR="00EE73F8" w14:paraId="43EFB324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44EB3EB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VITC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A59093A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4C3BB27" w14:textId="61A3749A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C</w:t>
            </w:r>
            <w:r w:rsidR="00236961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>g)</w:t>
            </w:r>
          </w:p>
        </w:tc>
      </w:tr>
      <w:tr w:rsidR="00EE73F8" w14:paraId="160A26C8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DB83C1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THIA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FE68AFB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Tiamina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A6EC1B5" w14:textId="69C79E6F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Thiamine (mg/100g)</w:t>
            </w:r>
          </w:p>
        </w:tc>
      </w:tr>
      <w:tr w:rsidR="00EE73F8" w14:paraId="245DA07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E7E7AF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RIBF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53FDA9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Riboflavina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DB2185E" w14:textId="6CB6CAD9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Riboflavin (mg/100g)</w:t>
            </w:r>
          </w:p>
        </w:tc>
      </w:tr>
      <w:tr w:rsidR="00EE73F8" w14:paraId="1EAD1E5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6E2F38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BA4DE74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Niacina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EF6D744" w14:textId="3B90DE58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Niacin (mg/100g)</w:t>
            </w:r>
          </w:p>
        </w:tc>
      </w:tr>
      <w:tr w:rsidR="00EE73F8" w14:paraId="585CFEA0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272239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PANTAC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FCBF082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Ácido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Pantoténico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DD67BEC" w14:textId="752842D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Pantothenic acid (mg/100g)</w:t>
            </w:r>
          </w:p>
        </w:tc>
      </w:tr>
      <w:tr w:rsidR="00EE73F8" w14:paraId="587FD629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2A11D91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VITB6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9F7E431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B-6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5FA2590" w14:textId="24988ED1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B6 (mg/100g)</w:t>
            </w:r>
          </w:p>
        </w:tc>
      </w:tr>
      <w:tr w:rsidR="00EE73F8" w14:paraId="587D3A4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3B47BC5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FOLATO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A11EA9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Folato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(mcg/100g)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C627708" w14:textId="0BABACA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Folate (mcg/100g)</w:t>
            </w:r>
          </w:p>
        </w:tc>
      </w:tr>
      <w:tr w:rsidR="00EE73F8" w14:paraId="5CC24C3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730D35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VITB12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7287086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B-12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57175D5" w14:textId="540AB258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B12 (mg/100g)</w:t>
            </w:r>
          </w:p>
        </w:tc>
      </w:tr>
      <w:tr w:rsidR="00EE73F8" w14:paraId="3A7377F0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4F299A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TRP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FE1E1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Triptofano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4D56AEA" w14:textId="20134407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Tryptophan (g/100g)</w:t>
            </w:r>
          </w:p>
        </w:tc>
      </w:tr>
      <w:tr w:rsidR="00EE73F8" w14:paraId="014A0D6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ACCFF6F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5704FF2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Trenina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0B7ABE3" w14:textId="2903C833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B77069">
              <w:rPr>
                <w:rFonts w:ascii="Arial" w:eastAsia="Arial" w:hAnsi="Arial" w:cs="Arial"/>
                <w:sz w:val="22"/>
                <w:szCs w:val="22"/>
              </w:rPr>
              <w:t>Trenina</w:t>
            </w:r>
            <w:proofErr w:type="spellEnd"/>
            <w:r w:rsidRPr="00B77069">
              <w:rPr>
                <w:rFonts w:ascii="Arial" w:eastAsia="Arial" w:hAnsi="Arial" w:cs="Arial"/>
                <w:sz w:val="22"/>
                <w:szCs w:val="22"/>
              </w:rPr>
              <w:t xml:space="preserve"> (g/100g)</w:t>
            </w:r>
          </w:p>
        </w:tc>
      </w:tr>
      <w:tr w:rsidR="00EE73F8" w14:paraId="263499D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0F16F3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ILE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943F39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Isoleucina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EE58538" w14:textId="189F674A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Isoleucine (g/100g)</w:t>
            </w:r>
          </w:p>
        </w:tc>
      </w:tr>
      <w:tr w:rsidR="00EE73F8" w14:paraId="4B1AD70D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AFF6D48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LEU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4102D4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Leucina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BA52F78" w14:textId="07B9A754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Leucine (g/100g)</w:t>
            </w:r>
          </w:p>
        </w:tc>
      </w:tr>
      <w:tr w:rsidR="00EE73F8" w14:paraId="706D8CB6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FB8DA0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LYS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1900864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Lisina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D9ECEBB" w14:textId="3CC66748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Lysine (g/100g)</w:t>
            </w:r>
          </w:p>
        </w:tc>
      </w:tr>
      <w:tr w:rsidR="00EE73F8" w14:paraId="66082CE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5BC0579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92AC768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Metionina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9308918" w14:textId="28CDE81A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Methionine (g/100g)</w:t>
            </w:r>
          </w:p>
        </w:tc>
      </w:tr>
      <w:tr w:rsidR="00EE73F8" w14:paraId="2F8CBD0C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2B00CF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CYS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6EF02AE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Custeina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A468C99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2645E61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53D4BAD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B8D0F4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Fenilalanina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D8FF20E" w14:textId="6092A0B2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Phenylalanine (g/100g)</w:t>
            </w:r>
          </w:p>
        </w:tc>
      </w:tr>
      <w:tr w:rsidR="00EE73F8" w14:paraId="7007AA5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297F1F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A2B729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Tirosina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FD8ECF7" w14:textId="6E953DE7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Tyrosine (g/100g)</w:t>
            </w:r>
          </w:p>
        </w:tc>
      </w:tr>
      <w:tr w:rsidR="00EE73F8" w14:paraId="0EE47984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11F2AD0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3BA71F6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Valina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2B2C2B5" w14:textId="2A03CB26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Valine (g/100g)</w:t>
            </w:r>
          </w:p>
        </w:tc>
      </w:tr>
      <w:tr w:rsidR="00EE73F8" w14:paraId="3DFB4C05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E1675A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ARG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EAD3494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Arginina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5C6FD97" w14:textId="5316BAA9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Arginine (g/100g)</w:t>
            </w:r>
          </w:p>
        </w:tc>
      </w:tr>
      <w:tr w:rsidR="00EE73F8" w14:paraId="3066584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CA01E33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HIS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5B3882E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Histidina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37C3E13" w14:textId="32BA566E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Histidine (g/100g)</w:t>
            </w:r>
          </w:p>
        </w:tc>
      </w:tr>
      <w:tr w:rsidR="00EE73F8" w14:paraId="71DF4229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155CC3F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3898406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Alanina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D9AACAD" w14:textId="31927D8C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Alanine (g/100g)</w:t>
            </w:r>
          </w:p>
        </w:tc>
      </w:tr>
      <w:tr w:rsidR="00EE73F8" w14:paraId="594F16B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CFA0C8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ASP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FBEF3E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Acido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Aspartico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B9FB77E" w14:textId="5BE7378E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Aspartic acid (g/100g)</w:t>
            </w:r>
          </w:p>
        </w:tc>
      </w:tr>
      <w:tr w:rsidR="00EE73F8" w14:paraId="3B72ACA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A266DC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GLU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F4F21B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Acido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Glutámico</w:t>
            </w:r>
            <w:proofErr w:type="spellEnd"/>
            <w:r>
              <w:rPr>
                <w:rFonts w:ascii="Arial" w:eastAsia="Arial" w:hAnsi="Arial" w:cs="Arial"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9CD7E49" w14:textId="75ADD934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Glutamic acid (g/100g)</w:t>
            </w:r>
          </w:p>
        </w:tc>
      </w:tr>
      <w:tr w:rsidR="00EE73F8" w14:paraId="63EF2F6F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9577A3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GLY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BF82BC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Glicina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B45A0B" w14:textId="3994BD42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Glycine (g/100g)</w:t>
            </w:r>
          </w:p>
        </w:tc>
      </w:tr>
      <w:tr w:rsidR="00EE73F8" w14:paraId="554E2C9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9FBB48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84A6F65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Prolina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AA05E4A" w14:textId="159313F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Proline (g/100g)</w:t>
            </w:r>
          </w:p>
        </w:tc>
      </w:tr>
      <w:tr w:rsidR="00EE73F8" w14:paraId="4B4EF27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311E31E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042C13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Serina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BFAB06C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0E9A43B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EB92AF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0B1BD6B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Colesterol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DBC5F22" w14:textId="7FE4603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Cholesterol (mg/100g)</w:t>
            </w:r>
          </w:p>
        </w:tc>
      </w:tr>
      <w:tr w:rsidR="00EE73F8" w14:paraId="71897329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F257FD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GRASAT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CA5BD82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Ácidos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grasos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saturados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D6407BC" w14:textId="38EF6393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Saturated fatty acids (mg/100g)</w:t>
            </w:r>
          </w:p>
        </w:tc>
      </w:tr>
      <w:tr w:rsidR="00EE73F8" w14:paraId="2A253175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113F11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F4D0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515E43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4:0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3E1D7EC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7F34E47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FE71C3C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F6D0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033159F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6:0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2D136ED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1592A509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B2E4057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F8D0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867149C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8:0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58E77B2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7ADF7FC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5D1F4AE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F10D0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2A489B5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D43BE12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A1EE707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B3684FB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F12D0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598834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6F1ED06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1F71D0DC" w14:textId="77777777" w:rsidTr="00ED27A8">
        <w:trPr>
          <w:trHeight w:hRule="exact" w:val="302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E91EE4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F14D0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F6FFC5A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630F69E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C664A02" w14:textId="77777777" w:rsidR="005C2D56" w:rsidRDefault="005C2D56">
      <w:pPr>
        <w:sectPr w:rsidR="005C2D56">
          <w:pgSz w:w="18240" w:h="23860"/>
          <w:pgMar w:top="600" w:right="2060" w:bottom="280" w:left="1280" w:header="720" w:footer="720" w:gutter="0"/>
          <w:cols w:space="720"/>
        </w:sectPr>
      </w:pPr>
    </w:p>
    <w:p w14:paraId="2B321082" w14:textId="77777777" w:rsidR="005C2D56" w:rsidRDefault="005C2D56">
      <w:pPr>
        <w:spacing w:before="9" w:line="60" w:lineRule="exact"/>
        <w:rPr>
          <w:sz w:val="7"/>
          <w:szCs w:val="7"/>
        </w:rPr>
      </w:pPr>
    </w:p>
    <w:tbl>
      <w:tblPr>
        <w:tblW w:w="15600" w:type="dxa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948"/>
        <w:gridCol w:w="4770"/>
      </w:tblGrid>
      <w:tr w:rsidR="00ED27A8" w14:paraId="3A252165" w14:textId="77777777" w:rsidTr="00ED27A8">
        <w:trPr>
          <w:trHeight w:hRule="exact" w:val="319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0" w:space="0" w:color="000000"/>
            </w:tcBorders>
            <w:shd w:val="clear" w:color="auto" w:fill="C0C0C0"/>
          </w:tcPr>
          <w:p w14:paraId="3AB026B7" w14:textId="77777777" w:rsidR="00ED27A8" w:rsidRDefault="00ED27A8">
            <w:pPr>
              <w:spacing w:line="200" w:lineRule="exact"/>
              <w:ind w:left="2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CODIGOMEX</w:t>
            </w:r>
          </w:p>
        </w:tc>
        <w:tc>
          <w:tcPr>
            <w:tcW w:w="8948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12CA0C01" w14:textId="77777777" w:rsidR="00ED27A8" w:rsidRDefault="00ED27A8">
            <w:pPr>
              <w:spacing w:line="200" w:lineRule="exact"/>
              <w:ind w:left="5580" w:right="557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  <w:t>DESCRIPCION</w:t>
            </w:r>
          </w:p>
        </w:tc>
        <w:tc>
          <w:tcPr>
            <w:tcW w:w="4770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6C3B4DD0" w14:textId="77777777" w:rsidR="00ED27A8" w:rsidRDefault="00ED27A8">
            <w:pPr>
              <w:spacing w:line="200" w:lineRule="exact"/>
              <w:ind w:left="5580" w:right="5572"/>
              <w:jc w:val="center"/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</w:pPr>
          </w:p>
        </w:tc>
      </w:tr>
      <w:tr w:rsidR="00ED27A8" w14:paraId="4144F384" w14:textId="77777777" w:rsidTr="00ED27A8">
        <w:trPr>
          <w:trHeight w:hRule="exact" w:val="288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nil"/>
              <w:right w:val="single" w:sz="10" w:space="0" w:color="000000"/>
            </w:tcBorders>
          </w:tcPr>
          <w:p w14:paraId="3D7EEAD8" w14:textId="77777777" w:rsidR="00ED27A8" w:rsidRDefault="00ED27A8">
            <w:pPr>
              <w:spacing w:line="22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F16D0</w:t>
            </w:r>
          </w:p>
        </w:tc>
        <w:tc>
          <w:tcPr>
            <w:tcW w:w="8948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4904416D" w14:textId="77777777" w:rsidR="00ED27A8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434ECE16" w14:textId="77777777" w:rsidR="00ED27A8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85B38A3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D3EDA6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F4D9E40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FBCC84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76AE39D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E988295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BD65EE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A03966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D8C46A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4ED1AEA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72E2C97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17195C9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76A0562B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97FD154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F18D2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78E811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18:2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0FB600A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136437E5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016974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F18D3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DB52DD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18:3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AB9447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328B3F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6C10657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F20D4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61CE94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20:4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E2E5968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7A0E97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B8DB624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F22D6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6917CFD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22:6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674BDC5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34B2A736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32924DE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C7819AF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67E41E5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029459C3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4C5A53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F14D1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D60570B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3F82AF2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FCC4D0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0444B22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F16D1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703212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E1BE92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1CD9414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BB46A9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F18D4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36A53FD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18:4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124D3AC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5C65C99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5A9374C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7BB52E6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86817CC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0A54F20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7F2C56C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F20D5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78CA2D7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20:5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94FED7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5CB6B65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7D4BDD7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783EB2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ADFF494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D3A130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87D387C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F22D5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6ECDEF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22:5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317A9F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677ED5F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7F8071F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FITOSTER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136107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Fitosteroles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222AE1F" w14:textId="2B1CC657" w:rsidR="00ED27A8" w:rsidRDefault="00B257B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Phytosterols (mg/100g)</w:t>
            </w:r>
          </w:p>
        </w:tc>
      </w:tr>
      <w:tr w:rsidR="00ED27A8" w14:paraId="17B4F1E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7E45F5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GRAMON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F2A864A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Ácidos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grasos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monoinsaturados</w:t>
            </w:r>
            <w:proofErr w:type="spellEnd"/>
            <w:r>
              <w:rPr>
                <w:rFonts w:ascii="Arial" w:eastAsia="Arial" w:hAnsi="Arial" w:cs="Arial"/>
                <w:spacing w:val="-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D6E9E1E" w14:textId="481FA969" w:rsidR="00ED27A8" w:rsidRDefault="00B257B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Monounsaturated fatty acids (g/100g)</w:t>
            </w:r>
          </w:p>
        </w:tc>
      </w:tr>
      <w:tr w:rsidR="00ED27A8" w14:paraId="57794B6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3B17228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GRAPOLY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9751B56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Ácidos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grasos</w:t>
            </w:r>
            <w:proofErr w:type="spellEnd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poliinsaturados</w:t>
            </w:r>
            <w:proofErr w:type="spellEnd"/>
            <w:r>
              <w:rPr>
                <w:rFonts w:ascii="Arial" w:eastAsia="Arial" w:hAnsi="Arial" w:cs="Arial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CA66B90" w14:textId="1BC0A250" w:rsidR="00ED27A8" w:rsidRDefault="00B257B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Polyunsaturated fatty acids (g/100g)</w:t>
            </w:r>
          </w:p>
        </w:tc>
      </w:tr>
      <w:tr w:rsidR="00ED27A8" w14:paraId="2053A32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34F85D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F15D0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CCD6802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F1C00B2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F90B42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3A5E335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F17D0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E0A4743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B5CBB7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A2F67A7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D5CE435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F24D0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FABB87E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9D1A18E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8CB85F4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7A84BCF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TANINOS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E710B62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Taninos</w:t>
            </w:r>
            <w:proofErr w:type="spellEnd"/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1CE7782" w14:textId="5995D3D6" w:rsidR="00ED27A8" w:rsidRDefault="00B257B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Tannins (mg/100g)</w:t>
            </w:r>
          </w:p>
        </w:tc>
      </w:tr>
      <w:tr w:rsidR="00ED27A8" w14:paraId="794A30C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2DE9F4F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FORTICA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1925FFB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Calcio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779088E" w14:textId="7A89C975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calcium</w:t>
            </w:r>
          </w:p>
        </w:tc>
      </w:tr>
      <w:tr w:rsidR="00ED27A8" w14:paraId="11D0F24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E3D8860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FORTIFE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A59522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056ED0E" w14:textId="13029547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iron</w:t>
            </w:r>
          </w:p>
        </w:tc>
      </w:tr>
      <w:tr w:rsidR="00ED27A8" w14:paraId="190BADFE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7EC410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FORTIZN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D866C59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8F779E3" w14:textId="65257D5D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zinc</w:t>
            </w:r>
          </w:p>
        </w:tc>
      </w:tr>
      <w:tr w:rsidR="00ED27A8" w14:paraId="50E01D7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01EA969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FORTIVITA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3560D9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7534738" w14:textId="6A4737F1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Vitamin A</w:t>
            </w:r>
          </w:p>
        </w:tc>
      </w:tr>
      <w:tr w:rsidR="00ED27A8" w14:paraId="7B2A5478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0D81ED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FORTIVITC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E244DE3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1CCDC41" w14:textId="493A0C9D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Vitamin C</w:t>
            </w:r>
          </w:p>
        </w:tc>
      </w:tr>
      <w:tr w:rsidR="00ED27A8" w14:paraId="03C439E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1F77BE7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ENRICHED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E590D95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Enriquecidos</w:t>
            </w:r>
            <w:proofErr w:type="spellEnd"/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enriquecido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Enriquecido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96ADD9B" w14:textId="5302CABC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Enriched foods</w:t>
            </w:r>
          </w:p>
        </w:tc>
      </w:tr>
      <w:tr w:rsidR="00ED27A8" w14:paraId="51933D4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9EF4943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P_F_CA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BDA551A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Calcio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1FF7E0B" w14:textId="5362A762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calcium</w:t>
            </w:r>
          </w:p>
        </w:tc>
      </w:tr>
      <w:tr w:rsidR="00ED27A8" w14:paraId="3CC98458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8A34329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P_F_FE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A54385D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C0311AB" w14:textId="3CE003B1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iron</w:t>
            </w:r>
          </w:p>
        </w:tc>
      </w:tr>
      <w:tr w:rsidR="00ED27A8" w14:paraId="569DEB0F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9E6F8CA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P_F_ZN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CE32889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196F0BA" w14:textId="396F0C22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zinc</w:t>
            </w:r>
          </w:p>
        </w:tc>
      </w:tr>
      <w:tr w:rsidR="00ED27A8" w14:paraId="2B9BB58B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34F6FFA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P_F_VITA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9876EEA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Vit.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BB6B71C" w14:textId="220785AF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Vitamin A</w:t>
            </w:r>
          </w:p>
        </w:tc>
      </w:tr>
      <w:tr w:rsidR="00ED27A8" w14:paraId="0BAA2D4C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F905F74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P_F_VITC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0AAA355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Vit.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D48C494" w14:textId="4053C091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Vitamin C</w:t>
            </w:r>
          </w:p>
        </w:tc>
      </w:tr>
      <w:tr w:rsidR="00ED27A8" w14:paraId="7B29A5C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A9873AF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59AC774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Minimamente</w:t>
            </w:r>
            <w:proofErr w:type="spellEnd"/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DE2A6E5" w14:textId="38FE225B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Processed foods</w:t>
            </w:r>
          </w:p>
        </w:tc>
      </w:tr>
      <w:tr w:rsidR="00ED27A8" w14:paraId="253EFF6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7C90C6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PROPPROCES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6EC6CF5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proofErr w:type="spellEnd"/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proofErr w:type="spellEnd"/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  <w:proofErr w:type="spellEnd"/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71CC1AD" w14:textId="77629DA0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processed foods</w:t>
            </w:r>
          </w:p>
        </w:tc>
      </w:tr>
      <w:tr w:rsidR="00ED27A8" w14:paraId="3C0B981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CD938D5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IRONHEME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4662D7A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heme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EEB82F4" w14:textId="1C3C6182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Heme iron</w:t>
            </w:r>
          </w:p>
        </w:tc>
      </w:tr>
      <w:tr w:rsidR="00ED27A8" w14:paraId="6438443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3D789B2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IRONNONHEM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ECA407E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heme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018D88C" w14:textId="5375803B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Nonheme iron</w:t>
            </w:r>
          </w:p>
        </w:tc>
      </w:tr>
      <w:tr w:rsidR="00ED27A8" w14:paraId="6407E123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D9E6F50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2212EC6" w14:textId="77777777" w:rsidR="00ED27A8" w:rsidRDefault="00ED27A8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Clasificación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origen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Animal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E0C2C2E" w14:textId="70A6CDAC" w:rsidR="00ED27A8" w:rsidRDefault="00FF2105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Classification of animal products</w:t>
            </w:r>
          </w:p>
        </w:tc>
      </w:tr>
      <w:tr w:rsidR="00ED27A8" w14:paraId="12FC3A4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D54E272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C7FE403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1=No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2=Meat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3=Some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meta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</w:t>
            </w:r>
            <w:proofErr w:type="spellEnd"/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anexo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construcción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variable)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15B349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635A7291" w14:textId="77777777" w:rsidTr="00ED27A8">
        <w:trPr>
          <w:trHeight w:hRule="exact" w:val="297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1537D18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CPANOTES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F2E560" w14:textId="77777777" w:rsidR="00ED27A8" w:rsidRDefault="00ED27A8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Notas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Clasificación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proofErr w:type="spellEnd"/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origen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Animal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3565DD4" w14:textId="5F53542C" w:rsidR="00ED27A8" w:rsidRDefault="00FF2105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Notes of classification of animal products</w:t>
            </w:r>
          </w:p>
        </w:tc>
      </w:tr>
      <w:tr w:rsidR="00ED27A8" w14:paraId="41A48355" w14:textId="77777777" w:rsidTr="00ED27A8">
        <w:trPr>
          <w:trHeight w:hRule="exact" w:val="297"/>
        </w:trPr>
        <w:tc>
          <w:tcPr>
            <w:tcW w:w="1882" w:type="dxa"/>
            <w:tcBorders>
              <w:top w:val="nil"/>
              <w:left w:val="single" w:sz="17" w:space="0" w:color="000000"/>
              <w:bottom w:val="single" w:sz="17" w:space="0" w:color="000000"/>
              <w:right w:val="single" w:sz="10" w:space="0" w:color="000000"/>
            </w:tcBorders>
            <w:shd w:val="clear" w:color="auto" w:fill="EAEAEA"/>
          </w:tcPr>
          <w:p w14:paraId="1FEA1BBD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EAEAEA"/>
          </w:tcPr>
          <w:p w14:paraId="7336ED2F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(No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meat,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Some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meat)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</w:t>
            </w:r>
            <w:proofErr w:type="spellEnd"/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anexo</w:t>
            </w:r>
            <w:proofErr w:type="spellEnd"/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construcción</w:t>
            </w:r>
            <w:proofErr w:type="spellEnd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variable)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EAEAEA"/>
          </w:tcPr>
          <w:p w14:paraId="1D3627E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F4F2E3E" w14:textId="0490592E" w:rsidR="009D43F0" w:rsidRDefault="009D43F0"/>
    <w:p w14:paraId="30B9E5C5" w14:textId="19293044" w:rsidR="0067261F" w:rsidRDefault="0067261F"/>
    <w:p w14:paraId="5C2D4D49" w14:textId="50FAC648" w:rsidR="0067261F" w:rsidRDefault="0067261F"/>
    <w:tbl>
      <w:tblPr>
        <w:tblW w:w="12231" w:type="dxa"/>
        <w:jc w:val="center"/>
        <w:tblLook w:val="04A0" w:firstRow="1" w:lastRow="0" w:firstColumn="1" w:lastColumn="0" w:noHBand="0" w:noVBand="1"/>
      </w:tblPr>
      <w:tblGrid>
        <w:gridCol w:w="1730"/>
        <w:gridCol w:w="1582"/>
        <w:gridCol w:w="1070"/>
        <w:gridCol w:w="1487"/>
        <w:gridCol w:w="6362"/>
      </w:tblGrid>
      <w:tr w:rsidR="0067261F" w:rsidRPr="0067261F" w14:paraId="19C190F9" w14:textId="77777777" w:rsidTr="0067261F">
        <w:trPr>
          <w:trHeight w:val="319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7A41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Multivatamin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C243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English Translation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7C72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Nutrients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2822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English Translate</w:t>
            </w:r>
          </w:p>
        </w:tc>
      </w:tr>
      <w:tr w:rsidR="0067261F" w:rsidRPr="0067261F" w14:paraId="131BD5D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542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ac_glutamico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691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glutamic_acid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243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87E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840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ca (or calcium)</w:t>
            </w:r>
          </w:p>
        </w:tc>
      </w:tr>
      <w:tr w:rsidR="0067261F" w:rsidRPr="0067261F" w14:paraId="572822D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14F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ac_linoleico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27F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linoleic_acid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BE8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E0B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afitico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600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phytic acid</w:t>
            </w:r>
          </w:p>
        </w:tc>
      </w:tr>
      <w:tr w:rsidR="0067261F" w:rsidRPr="0067261F" w14:paraId="7869184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8FB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ac_pantotenico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16E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pantothenic_acid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45B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alch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D80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alcohol</w:t>
            </w:r>
          </w:p>
        </w:tc>
      </w:tr>
      <w:tr w:rsidR="0067261F" w:rsidRPr="0067261F" w14:paraId="27EBB07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466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acfolico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3CA0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  <w:proofErr w:type="spellStart"/>
            <w:r w:rsidRPr="0067261F">
              <w:rPr>
                <w:rFonts w:ascii="Arial" w:hAnsi="Arial" w:cs="Arial"/>
                <w:color w:val="FF0000"/>
                <w:lang w:eastAsia="zh-CN"/>
              </w:rPr>
              <w:t>folic_acid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CA87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4F0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arg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529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arginine</w:t>
            </w:r>
          </w:p>
        </w:tc>
      </w:tr>
      <w:tr w:rsidR="0067261F" w:rsidRPr="0067261F" w14:paraId="526550D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722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betacaroteno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BAE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beta carotene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F20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ceniza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F22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ash</w:t>
            </w:r>
          </w:p>
        </w:tc>
      </w:tr>
      <w:tr w:rsidR="0067261F" w:rsidRPr="0067261F" w14:paraId="1F84736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AC1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biotina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A41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biotin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9C4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AB4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asp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979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aspartate</w:t>
            </w:r>
          </w:p>
        </w:tc>
      </w:tr>
      <w:tr w:rsidR="0067261F" w:rsidRPr="0067261F" w14:paraId="46DA623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744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boro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F90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boron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3EB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5B9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ser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403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serine</w:t>
            </w:r>
          </w:p>
        </w:tc>
      </w:tr>
      <w:tr w:rsidR="0067261F" w:rsidRPr="0067261F" w14:paraId="1F8B956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4CE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cafeina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A52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caffeine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0A0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C3B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cafeina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82D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caffeine</w:t>
            </w:r>
          </w:p>
        </w:tc>
      </w:tr>
      <w:tr w:rsidR="0067261F" w:rsidRPr="0067261F" w14:paraId="5EED311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55D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calcio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431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calcium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53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8DE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cu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434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cu (or copper)</w:t>
            </w:r>
          </w:p>
        </w:tc>
      </w:tr>
      <w:tr w:rsidR="0067261F" w:rsidRPr="0067261F" w14:paraId="37EA8A9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3CE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carbohidratos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872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carbohydrates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8CF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3A4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cys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499A" w14:textId="77777777" w:rsidR="0067261F" w:rsidRPr="0067261F" w:rsidRDefault="00D11E09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hyperlink r:id="rId5" w:history="1">
              <w:r w:rsidR="0067261F" w:rsidRPr="0067261F">
                <w:rPr>
                  <w:rFonts w:ascii="Calibri" w:hAnsi="Calibri"/>
                  <w:color w:val="FF0000"/>
                  <w:sz w:val="22"/>
                  <w:szCs w:val="22"/>
                  <w:lang w:eastAsia="zh-CN"/>
                </w:rPr>
                <w:t>cysteine</w:t>
              </w:r>
            </w:hyperlink>
          </w:p>
        </w:tc>
      </w:tr>
      <w:tr w:rsidR="0067261F" w:rsidRPr="0067261F" w14:paraId="512F3EF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719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cloro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9AE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chlorine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220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6B2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ener_kj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F15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ener_kj</w:t>
            </w:r>
            <w:proofErr w:type="spellEnd"/>
          </w:p>
        </w:tc>
      </w:tr>
      <w:tr w:rsidR="0067261F" w:rsidRPr="0067261F" w14:paraId="168C48E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6C7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cromo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008B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  <w:r w:rsidRPr="0067261F">
              <w:rPr>
                <w:rFonts w:ascii="Arial" w:hAnsi="Arial" w:cs="Arial"/>
                <w:color w:val="FF0000"/>
                <w:lang w:eastAsia="zh-CN"/>
              </w:rPr>
              <w:t>chromium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B801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BA3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enriched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484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enriched_foods</w:t>
            </w:r>
            <w:proofErr w:type="spellEnd"/>
          </w:p>
        </w:tc>
      </w:tr>
      <w:tr w:rsidR="0067261F" w:rsidRPr="0067261F" w14:paraId="2045DDE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8FB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cobre_mcg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82D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copper_mcg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B19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DF0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eqret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D81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retinol equivalents</w:t>
            </w:r>
          </w:p>
        </w:tc>
      </w:tr>
      <w:tr w:rsidR="0067261F" w:rsidRPr="0067261F" w14:paraId="38B315E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9D9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cobre_mg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C70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copper_mg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1AF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D4F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f_usda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FF8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f_usda</w:t>
            </w:r>
            <w:proofErr w:type="spellEnd"/>
          </w:p>
        </w:tc>
      </w:tr>
      <w:tr w:rsidR="0067261F" w:rsidRPr="0067261F" w14:paraId="44C21D8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826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cianocobalamina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7FB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cyanocobalamin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0CA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f10d0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807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10:0</w:t>
            </w:r>
          </w:p>
        </w:tc>
      </w:tr>
      <w:tr w:rsidR="0067261F" w:rsidRPr="0067261F" w14:paraId="626F8D4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CF6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dfe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9D3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dietary folate equivalents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62A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f12d0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723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12:0</w:t>
            </w:r>
          </w:p>
        </w:tc>
      </w:tr>
      <w:tr w:rsidR="0067261F" w:rsidRPr="0067261F" w14:paraId="371EADCF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CD1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grasas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69A2" w14:textId="77777777" w:rsidR="0067261F" w:rsidRPr="0067261F" w:rsidRDefault="0067261F" w:rsidP="0067261F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sz w:val="22"/>
                <w:szCs w:val="22"/>
                <w:lang w:eastAsia="zh-CN"/>
              </w:rPr>
              <w:t>fat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3EF2" w14:textId="77777777" w:rsidR="0067261F" w:rsidRPr="0067261F" w:rsidRDefault="0067261F" w:rsidP="0067261F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B4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f14d0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B7B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14:0</w:t>
            </w:r>
          </w:p>
        </w:tc>
      </w:tr>
      <w:tr w:rsidR="0067261F" w:rsidRPr="0067261F" w14:paraId="37D3FB3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B3F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fibra_diete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F04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dietary fiber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18A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B8E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f14d1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06C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14:1</w:t>
            </w:r>
          </w:p>
        </w:tc>
      </w:tr>
      <w:tr w:rsidR="0067261F" w:rsidRPr="0067261F" w14:paraId="3B07C97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E91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ginseng_g115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B9C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ginseng_g115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BC8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C00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f15d0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2B8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15:0</w:t>
            </w:r>
          </w:p>
        </w:tc>
      </w:tr>
      <w:tr w:rsidR="0067261F" w:rsidRPr="0067261F" w14:paraId="357D65F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918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colina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C3D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choline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896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627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f16d0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BA4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16:0</w:t>
            </w:r>
          </w:p>
        </w:tc>
      </w:tr>
      <w:tr w:rsidR="0067261F" w:rsidRPr="0067261F" w14:paraId="1647E10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F68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inositol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EF1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inositol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035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690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f16d1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7A3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16:1</w:t>
            </w:r>
          </w:p>
        </w:tc>
      </w:tr>
      <w:tr w:rsidR="0067261F" w:rsidRPr="0067261F" w14:paraId="16F763B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9B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yodo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6068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Iodine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A7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015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f17d0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E94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17:0</w:t>
            </w:r>
          </w:p>
        </w:tc>
      </w:tr>
      <w:tr w:rsidR="0067261F" w:rsidRPr="0067261F" w14:paraId="724BDCF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49B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hierro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3B9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DA8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7D8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C5A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18:0</w:t>
            </w:r>
          </w:p>
        </w:tc>
      </w:tr>
      <w:tr w:rsidR="0067261F" w:rsidRPr="0067261F" w14:paraId="24311B6F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607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lecitina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CD2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lecithin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45E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AEF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4A3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18:1</w:t>
            </w:r>
          </w:p>
        </w:tc>
      </w:tr>
      <w:tr w:rsidR="0067261F" w:rsidRPr="0067261F" w14:paraId="7935435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3EC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luteina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114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lutein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52E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D1F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f18d2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C21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18:2</w:t>
            </w:r>
          </w:p>
        </w:tc>
      </w:tr>
      <w:tr w:rsidR="0067261F" w:rsidRPr="0067261F" w14:paraId="1C5A851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A5D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magnesio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D98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magnesium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5D3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DB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f18d3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9F0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18:3</w:t>
            </w:r>
          </w:p>
        </w:tc>
      </w:tr>
      <w:tr w:rsidR="0067261F" w:rsidRPr="0067261F" w14:paraId="0BC6F7B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EB1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manganeso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AC3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manganese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AD0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AB9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f18d4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066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18:4</w:t>
            </w:r>
          </w:p>
        </w:tc>
      </w:tr>
      <w:tr w:rsidR="0067261F" w:rsidRPr="0067261F" w14:paraId="349F26A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D2F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fosforo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24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phosphorus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1B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FE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34A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20:0</w:t>
            </w:r>
          </w:p>
        </w:tc>
      </w:tr>
      <w:tr w:rsidR="0067261F" w:rsidRPr="0067261F" w14:paraId="4AD7538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F16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molibdeno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495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molybdenum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86E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745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AD7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20:1</w:t>
            </w:r>
          </w:p>
        </w:tc>
      </w:tr>
      <w:tr w:rsidR="0067261F" w:rsidRPr="0067261F" w14:paraId="27C0D55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2D1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B22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8A7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BA3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f20d4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B8A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20:4</w:t>
            </w:r>
          </w:p>
        </w:tc>
      </w:tr>
      <w:tr w:rsidR="0067261F" w:rsidRPr="0067261F" w14:paraId="314DA86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D3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niacinamida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A4D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niacinamide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043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23E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f20d5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DC5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20:5</w:t>
            </w:r>
          </w:p>
        </w:tc>
      </w:tr>
      <w:tr w:rsidR="0067261F" w:rsidRPr="0067261F" w14:paraId="66C45FB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7D9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niquel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D61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nickel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F2F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D9E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3E0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22:0</w:t>
            </w:r>
          </w:p>
        </w:tc>
      </w:tr>
      <w:tr w:rsidR="0067261F" w:rsidRPr="0067261F" w14:paraId="734863B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F32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lastRenderedPageBreak/>
              <w:t>nicotinamida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184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nicotinamide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F74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0B5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188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22:1</w:t>
            </w:r>
          </w:p>
        </w:tc>
      </w:tr>
      <w:tr w:rsidR="0067261F" w:rsidRPr="0067261F" w14:paraId="3586E32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277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nicotinamida_b3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013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nicotinamide_b3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EC7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f22d5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FF6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22:5</w:t>
            </w:r>
          </w:p>
        </w:tc>
      </w:tr>
      <w:tr w:rsidR="0067261F" w:rsidRPr="0067261F" w14:paraId="3C3BF7A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E78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potasio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B46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potassium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B50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C76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f22d6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4ED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22:6</w:t>
            </w:r>
          </w:p>
        </w:tc>
      </w:tr>
      <w:tr w:rsidR="0067261F" w:rsidRPr="0067261F" w14:paraId="4866A76C" w14:textId="77777777" w:rsidTr="0067261F">
        <w:trPr>
          <w:trHeight w:val="6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A27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proteinas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C9C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B36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732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f24d0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234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24:0</w:t>
            </w:r>
          </w:p>
        </w:tc>
      </w:tr>
      <w:tr w:rsidR="0067261F" w:rsidRPr="0067261F" w14:paraId="48E9B8B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B66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piridoxina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2A9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pyridoxine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C96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4E4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f4d0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0BA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4:0</w:t>
            </w:r>
          </w:p>
        </w:tc>
      </w:tr>
      <w:tr w:rsidR="0067261F" w:rsidRPr="0067261F" w14:paraId="7AD0ABE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52E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riboflavina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C09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riboflavin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E0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4CB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f6d0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F6D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6:0</w:t>
            </w:r>
          </w:p>
        </w:tc>
      </w:tr>
      <w:tr w:rsidR="0067261F" w:rsidRPr="0067261F" w14:paraId="198F3D3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BAE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sal_magnesio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0A0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magnesium_salt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A8A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f8d0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17C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8:0</w:t>
            </w:r>
          </w:p>
        </w:tc>
      </w:tr>
      <w:tr w:rsidR="0067261F" w:rsidRPr="0067261F" w14:paraId="1B812EA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B18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sal_fosforo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813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phosphorus_salt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9CD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8C0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iron</w:t>
            </w:r>
          </w:p>
        </w:tc>
      </w:tr>
      <w:tr w:rsidR="0067261F" w:rsidRPr="0067261F" w14:paraId="6C1D7E3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7A4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sal_potasio</w:t>
            </w:r>
            <w:proofErr w:type="spellEnd"/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D56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potassium_salt</w:t>
            </w:r>
            <w:proofErr w:type="spellEnd"/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C7A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fibtot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6B0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total_fiber</w:t>
            </w:r>
            <w:proofErr w:type="spellEnd"/>
          </w:p>
        </w:tc>
      </w:tr>
      <w:tr w:rsidR="0067261F" w:rsidRPr="0067261F" w14:paraId="5E87631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733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sal_zinc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512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zinc_salt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6A9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BEE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fitoster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BB3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phytosterols</w:t>
            </w:r>
          </w:p>
        </w:tc>
      </w:tr>
      <w:tr w:rsidR="0067261F" w:rsidRPr="0067261F" w14:paraId="39EAAB2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B28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selenio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26A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selenium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E2A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28F6" w14:textId="5001D556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fluoruro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4EB7" w14:textId="71622772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fluoride</w:t>
            </w:r>
          </w:p>
        </w:tc>
      </w:tr>
      <w:tr w:rsidR="0067261F" w:rsidRPr="0067261F" w14:paraId="36B79AC8" w14:textId="77777777" w:rsidTr="0067261F">
        <w:trPr>
          <w:trHeight w:val="6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EDD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silicio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B9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silicon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616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5E9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fluoruros_beb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0E6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fluorides_beverages</w:t>
            </w:r>
            <w:proofErr w:type="spellEnd"/>
          </w:p>
        </w:tc>
      </w:tr>
      <w:tr w:rsidR="0067261F" w:rsidRPr="0067261F" w14:paraId="5CA6C02F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B80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sodio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E34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sodium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EDB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486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folato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2C2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folate</w:t>
            </w:r>
          </w:p>
        </w:tc>
      </w:tr>
      <w:tr w:rsidR="0067261F" w:rsidRPr="0067261F" w14:paraId="7310087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AEE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sulf_ferroso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C57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ferrous_sulfate</w:t>
            </w:r>
            <w:proofErr w:type="spellEnd"/>
          </w:p>
        </w:tc>
        <w:tc>
          <w:tcPr>
            <w:tcW w:w="10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4E0CE0F" w14:textId="77777777" w:rsidR="0067261F" w:rsidRPr="0067261F" w:rsidRDefault="0067261F" w:rsidP="0067261F">
            <w:pPr>
              <w:jc w:val="center"/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 xml:space="preserve">This section is specially for subside foods given to specific population like </w:t>
            </w:r>
            <w:proofErr w:type="spellStart"/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>Liconsa</w:t>
            </w:r>
            <w:proofErr w:type="spellEnd"/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 xml:space="preserve"> milk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4DEF2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fortica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DC074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Calcium</w:t>
            </w:r>
          </w:p>
        </w:tc>
      </w:tr>
      <w:tr w:rsidR="0067261F" w:rsidRPr="0067261F" w14:paraId="5C6F1A2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40D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estaño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FA3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 xml:space="preserve">tin </w:t>
            </w: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2A01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75944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fortife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C78CB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iron</w:t>
            </w:r>
          </w:p>
        </w:tc>
      </w:tr>
      <w:tr w:rsidR="0067261F" w:rsidRPr="0067261F" w14:paraId="4B36E11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49A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tiamina_mg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579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thiamine_mg</w:t>
            </w:r>
            <w:proofErr w:type="spellEnd"/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655F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AC4A4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fortivita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AA817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vitamin A</w:t>
            </w:r>
          </w:p>
        </w:tc>
      </w:tr>
      <w:tr w:rsidR="0067261F" w:rsidRPr="0067261F" w14:paraId="41E6DAC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33C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vanadio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052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vanadium</w:t>
            </w: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FA68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94381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fortivitc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38F39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vitamin c</w:t>
            </w:r>
          </w:p>
        </w:tc>
      </w:tr>
      <w:tr w:rsidR="0067261F" w:rsidRPr="0067261F" w14:paraId="1D725FC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D63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vitaa_ui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78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A (IU)</w:t>
            </w: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E3CA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C9B83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fortizn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AC34C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zinc</w:t>
            </w:r>
          </w:p>
        </w:tc>
      </w:tr>
      <w:tr w:rsidR="0067261F" w:rsidRPr="0067261F" w14:paraId="0C4BA79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3A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009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BE2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DBF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923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niacin</w:t>
            </w:r>
          </w:p>
        </w:tc>
      </w:tr>
      <w:tr w:rsidR="0067261F" w:rsidRPr="0067261F" w14:paraId="086DC98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401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vitd_mcg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7B9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vitd_mcg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2EA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1AC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glu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006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glutamic acid</w:t>
            </w:r>
          </w:p>
        </w:tc>
      </w:tr>
      <w:tr w:rsidR="0067261F" w:rsidRPr="0067261F" w14:paraId="0F60285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5D3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vitd_ui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F08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D (IU)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951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D32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gly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18D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glycine</w:t>
            </w:r>
          </w:p>
        </w:tc>
      </w:tr>
      <w:tr w:rsidR="0067261F" w:rsidRPr="0067261F" w14:paraId="5D1EE4D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D18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vitd2_mcg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8FB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Vitamin D2 (mcg)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77F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gramon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E45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MUFA</w:t>
            </w:r>
          </w:p>
        </w:tc>
      </w:tr>
      <w:tr w:rsidR="0067261F" w:rsidRPr="0067261F" w14:paraId="2511E2D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53B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vitd2_ui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692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D2 (IU)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BBB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grapoly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C26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PUFA</w:t>
            </w:r>
          </w:p>
        </w:tc>
      </w:tr>
      <w:tr w:rsidR="0067261F" w:rsidRPr="0067261F" w14:paraId="2DE85E8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7B7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vitd3_ui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FB4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D3 (IU)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CAC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grasat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46A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Saturated fat</w:t>
            </w:r>
          </w:p>
        </w:tc>
      </w:tr>
      <w:tr w:rsidR="0067261F" w:rsidRPr="0067261F" w14:paraId="27C1408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A12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vite_mg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4B2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vite_mg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DAA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11F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grasa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150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fat</w:t>
            </w:r>
          </w:p>
        </w:tc>
      </w:tr>
      <w:tr w:rsidR="0067261F" w:rsidRPr="0067261F" w14:paraId="66F4CEB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469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vite_ui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E64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vite_iu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10B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68A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h_de_c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053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carbohydrates</w:t>
            </w:r>
          </w:p>
        </w:tc>
      </w:tr>
      <w:tr w:rsidR="0067261F" w:rsidRPr="0067261F" w14:paraId="40983EC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853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6C5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05C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F03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8C6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selenium</w:t>
            </w:r>
          </w:p>
        </w:tc>
      </w:tr>
      <w:tr w:rsidR="0067261F" w:rsidRPr="0067261F" w14:paraId="7702709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347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vitk1_mcg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300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vitk1_mcg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D62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7C8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his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FEE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Histidine</w:t>
            </w:r>
          </w:p>
        </w:tc>
      </w:tr>
      <w:tr w:rsidR="0067261F" w:rsidRPr="0067261F" w14:paraId="5A1EE4E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D25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zinc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B8C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zinc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CF8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C22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ile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A7B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Isoleucine</w:t>
            </w:r>
          </w:p>
        </w:tc>
      </w:tr>
      <w:tr w:rsidR="0067261F" w:rsidRPr="0067261F" w14:paraId="5E4B7C4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94E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5EB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FD2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976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ironheme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4D8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ironheme</w:t>
            </w:r>
            <w:proofErr w:type="spellEnd"/>
          </w:p>
        </w:tc>
      </w:tr>
      <w:tr w:rsidR="0067261F" w:rsidRPr="0067261F" w14:paraId="5073973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440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9BC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570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F43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ironnonhem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F80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ironnonhem</w:t>
            </w:r>
            <w:proofErr w:type="spellEnd"/>
          </w:p>
        </w:tc>
      </w:tr>
      <w:tr w:rsidR="0067261F" w:rsidRPr="0067261F" w14:paraId="7C22EB2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995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0E6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5C4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F79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k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8B9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potassium (or k)</w:t>
            </w:r>
          </w:p>
        </w:tc>
      </w:tr>
      <w:tr w:rsidR="0067261F" w:rsidRPr="0067261F" w14:paraId="3F1C999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31C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2CA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2928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D49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leu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CF1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leucine</w:t>
            </w:r>
          </w:p>
        </w:tc>
      </w:tr>
      <w:tr w:rsidR="0067261F" w:rsidRPr="0067261F" w14:paraId="26764A8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455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EEA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0EF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666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lys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6D5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lysine</w:t>
            </w:r>
          </w:p>
        </w:tc>
      </w:tr>
      <w:tr w:rsidR="0067261F" w:rsidRPr="0067261F" w14:paraId="6717CC1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CF7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EBB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476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4EA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met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5B0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methionine</w:t>
            </w:r>
          </w:p>
        </w:tc>
      </w:tr>
      <w:tr w:rsidR="0067261F" w:rsidRPr="0067261F" w14:paraId="3B515B4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837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4E2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3E2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22E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mg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DAD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magnesium (or mg)</w:t>
            </w:r>
          </w:p>
        </w:tc>
      </w:tr>
      <w:tr w:rsidR="0067261F" w:rsidRPr="0067261F" w14:paraId="30C68AB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8A7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984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933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74E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E74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Manganese</w:t>
            </w:r>
          </w:p>
        </w:tc>
      </w:tr>
      <w:tr w:rsidR="0067261F" w:rsidRPr="0067261F" w14:paraId="5262969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9F9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1DED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DE2C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05F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AA1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sodium (</w:t>
            </w:r>
            <w:proofErr w:type="spellStart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na</w:t>
            </w:r>
            <w:proofErr w:type="spellEnd"/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)</w:t>
            </w:r>
          </w:p>
        </w:tc>
      </w:tr>
      <w:tr w:rsidR="0067261F" w:rsidRPr="0067261F" w14:paraId="226F243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FA7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6D2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C39D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271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7B0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phosphorus (or p)</w:t>
            </w:r>
          </w:p>
        </w:tc>
      </w:tr>
      <w:tr w:rsidR="0067261F" w:rsidRPr="0067261F" w14:paraId="699FB57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258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99E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72B4A456" w14:textId="77777777" w:rsidR="0067261F" w:rsidRPr="0067261F" w:rsidRDefault="0067261F" w:rsidP="0067261F">
            <w:pPr>
              <w:jc w:val="center"/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 xml:space="preserve">This section is specially for subside foods given to specific population like </w:t>
            </w:r>
            <w:proofErr w:type="spellStart"/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>Liconsa</w:t>
            </w:r>
            <w:proofErr w:type="spellEnd"/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 xml:space="preserve"> milk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115A8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p_f_ca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CA941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calcium in preparations</w:t>
            </w:r>
          </w:p>
        </w:tc>
      </w:tr>
      <w:tr w:rsidR="0067261F" w:rsidRPr="0067261F" w14:paraId="106E421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1C7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448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B3708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EAD9A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p_f_fe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AD2B9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iron in preparations</w:t>
            </w:r>
          </w:p>
        </w:tc>
      </w:tr>
      <w:tr w:rsidR="0067261F" w:rsidRPr="0067261F" w14:paraId="119EBDE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EDA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16B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9A95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735AE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p_f_vita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73555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vitamin A in preparations</w:t>
            </w:r>
          </w:p>
        </w:tc>
      </w:tr>
      <w:tr w:rsidR="0067261F" w:rsidRPr="0067261F" w14:paraId="722F037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4C9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F266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014D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FC313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p_f_vitc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F975F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vitamin C in preparations</w:t>
            </w:r>
          </w:p>
        </w:tc>
      </w:tr>
      <w:tr w:rsidR="0067261F" w:rsidRPr="0067261F" w14:paraId="759A42F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760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7C6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E77A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E0FB4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p_f_zn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1513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zinc in preparations</w:t>
            </w:r>
          </w:p>
        </w:tc>
      </w:tr>
      <w:tr w:rsidR="0067261F" w:rsidRPr="0067261F" w14:paraId="023C72D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9DF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5150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425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94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pantac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B88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pantothenic acid</w:t>
            </w:r>
          </w:p>
        </w:tc>
      </w:tr>
      <w:tr w:rsidR="0067261F" w:rsidRPr="0067261F" w14:paraId="57010CB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048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F8D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AD9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514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phe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836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phenylalanine</w:t>
            </w:r>
          </w:p>
        </w:tc>
      </w:tr>
      <w:tr w:rsidR="0067261F" w:rsidRPr="0067261F" w14:paraId="09AE9AA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62B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A95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C07C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FFE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3D3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proline</w:t>
            </w:r>
          </w:p>
        </w:tc>
      </w:tr>
      <w:tr w:rsidR="0067261F" w:rsidRPr="0067261F" w14:paraId="2DCBF5F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0EE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6EA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32D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6B9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8C3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</w:t>
            </w:r>
          </w:p>
        </w:tc>
      </w:tr>
      <w:tr w:rsidR="0067261F" w:rsidRPr="0067261F" w14:paraId="5D174BE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337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0018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593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155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retinol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43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retinol</w:t>
            </w:r>
          </w:p>
        </w:tc>
      </w:tr>
      <w:tr w:rsidR="0067261F" w:rsidRPr="0067261F" w14:paraId="0325F3F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E39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1AE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043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3B7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ribf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539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riboflavin</w:t>
            </w:r>
          </w:p>
        </w:tc>
      </w:tr>
      <w:tr w:rsidR="0067261F" w:rsidRPr="0067261F" w14:paraId="42DECA7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2D5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179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89B8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227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cole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528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cholesterol</w:t>
            </w:r>
          </w:p>
        </w:tc>
      </w:tr>
      <w:tr w:rsidR="0067261F" w:rsidRPr="0067261F" w14:paraId="5E2C728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52D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7FA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6A02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B2F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azucar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225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sugar</w:t>
            </w:r>
          </w:p>
        </w:tc>
      </w:tr>
      <w:tr w:rsidR="0067261F" w:rsidRPr="0067261F" w14:paraId="018EE58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5A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345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D33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A3E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taninos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A4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tannins</w:t>
            </w:r>
          </w:p>
        </w:tc>
      </w:tr>
      <w:tr w:rsidR="0067261F" w:rsidRPr="0067261F" w14:paraId="1B1D017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C18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652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5D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AF2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thebrn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DDD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theobromine</w:t>
            </w:r>
          </w:p>
        </w:tc>
      </w:tr>
      <w:tr w:rsidR="0067261F" w:rsidRPr="0067261F" w14:paraId="3487517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A20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BD6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003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6DB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thia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D0C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thiamine</w:t>
            </w:r>
          </w:p>
        </w:tc>
      </w:tr>
      <w:tr w:rsidR="0067261F" w:rsidRPr="0067261F" w14:paraId="01C7A3D0" w14:textId="77777777" w:rsidTr="0067261F">
        <w:trPr>
          <w:trHeight w:val="315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CB1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5C0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BD3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2CC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thr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09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threonine</w:t>
            </w:r>
            <w:r w:rsidRPr="0067261F">
              <w:rPr>
                <w:rFonts w:ascii="Arial" w:hAnsi="Arial" w:cs="Arial"/>
                <w:color w:val="545454"/>
                <w:sz w:val="24"/>
                <w:szCs w:val="24"/>
                <w:lang w:eastAsia="zh-CN"/>
              </w:rPr>
              <w:t> </w:t>
            </w:r>
          </w:p>
        </w:tc>
      </w:tr>
      <w:tr w:rsidR="0067261F" w:rsidRPr="0067261F" w14:paraId="567FA2E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A7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A33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A09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B2D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ala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C07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alanine</w:t>
            </w:r>
          </w:p>
        </w:tc>
      </w:tr>
      <w:tr w:rsidR="0067261F" w:rsidRPr="0067261F" w14:paraId="6C413C1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FDB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485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435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45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trp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45D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tryptophan</w:t>
            </w:r>
          </w:p>
        </w:tc>
      </w:tr>
      <w:tr w:rsidR="0067261F" w:rsidRPr="0067261F" w14:paraId="344B4D5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1E0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3DD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997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9E4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tyr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1C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tyrosine</w:t>
            </w:r>
          </w:p>
        </w:tc>
      </w:tr>
      <w:tr w:rsidR="0067261F" w:rsidRPr="0067261F" w14:paraId="7BF7885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D41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07A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DD0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07F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val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984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valine</w:t>
            </w:r>
          </w:p>
        </w:tc>
      </w:tr>
      <w:tr w:rsidR="0067261F" w:rsidRPr="0067261F" w14:paraId="34D8C62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EDD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E7C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11B0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4B5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A14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</w:t>
            </w:r>
          </w:p>
        </w:tc>
      </w:tr>
      <w:tr w:rsidR="0067261F" w:rsidRPr="0067261F" w14:paraId="722B15C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0B4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5F1C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978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E90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vitb12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34C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vitb12</w:t>
            </w:r>
          </w:p>
        </w:tc>
      </w:tr>
      <w:tr w:rsidR="0067261F" w:rsidRPr="0067261F" w14:paraId="2C35ACB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2D5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19E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B4D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C10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vitb6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FB1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vitb6</w:t>
            </w:r>
          </w:p>
        </w:tc>
      </w:tr>
      <w:tr w:rsidR="0067261F" w:rsidRPr="0067261F" w14:paraId="16B2D63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095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9ADD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C99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176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7B7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  <w:proofErr w:type="spellEnd"/>
          </w:p>
        </w:tc>
      </w:tr>
      <w:tr w:rsidR="0067261F" w:rsidRPr="0067261F" w14:paraId="3DF785C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34D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86F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F61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B9C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1D0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</w:t>
            </w:r>
            <w:proofErr w:type="spellEnd"/>
          </w:p>
        </w:tc>
      </w:tr>
      <w:tr w:rsidR="0067261F" w:rsidRPr="0067261F" w14:paraId="79B8C69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4DC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C7D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78E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D78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BE7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</w:t>
            </w:r>
            <w:proofErr w:type="spellEnd"/>
          </w:p>
        </w:tc>
      </w:tr>
      <w:tr w:rsidR="0067261F" w:rsidRPr="0067261F" w14:paraId="0C0E02B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C0D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681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7F6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FAC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agua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3BA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water</w:t>
            </w:r>
          </w:p>
        </w:tc>
      </w:tr>
      <w:tr w:rsidR="0067261F" w:rsidRPr="0067261F" w14:paraId="1A26DD6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CA8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5E6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BE2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E07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zn</w:t>
            </w:r>
            <w:proofErr w:type="spellEnd"/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309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zn</w:t>
            </w:r>
            <w:proofErr w:type="spellEnd"/>
          </w:p>
        </w:tc>
      </w:tr>
    </w:tbl>
    <w:p w14:paraId="3F958D0D" w14:textId="77777777" w:rsidR="0067261F" w:rsidRDefault="0067261F"/>
    <w:sectPr w:rsidR="0067261F">
      <w:pgSz w:w="18240" w:h="23860"/>
      <w:pgMar w:top="600" w:right="20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67B67"/>
    <w:multiLevelType w:val="multilevel"/>
    <w:tmpl w:val="07522D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8011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D56"/>
    <w:rsid w:val="0005782D"/>
    <w:rsid w:val="00180DE2"/>
    <w:rsid w:val="001C4480"/>
    <w:rsid w:val="00236961"/>
    <w:rsid w:val="004F4C88"/>
    <w:rsid w:val="005A4F6D"/>
    <w:rsid w:val="005C2D56"/>
    <w:rsid w:val="0067261F"/>
    <w:rsid w:val="009D43F0"/>
    <w:rsid w:val="00B257BD"/>
    <w:rsid w:val="00B77069"/>
    <w:rsid w:val="00D11E09"/>
    <w:rsid w:val="00ED27A8"/>
    <w:rsid w:val="00EE73F8"/>
    <w:rsid w:val="00F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52F93"/>
  <w15:docId w15:val="{784883B9-4EB1-4C9C-B7C4-5F806BE8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7261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yste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1465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Roberts, Claire</cp:lastModifiedBy>
  <cp:revision>9</cp:revision>
  <dcterms:created xsi:type="dcterms:W3CDTF">2014-11-08T15:38:00Z</dcterms:created>
  <dcterms:modified xsi:type="dcterms:W3CDTF">2024-08-05T19:40:00Z</dcterms:modified>
</cp:coreProperties>
</file>