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80B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6788"/>
        <w:gridCol w:w="6930"/>
      </w:tblGrid>
      <w:tr w:rsidR="00ED27A8" w14:paraId="538EAB6F" w14:textId="77777777" w:rsidTr="00ED27A8">
        <w:trPr>
          <w:trHeight w:hRule="exact" w:val="310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25B728F9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7EAB991E" w14:textId="3637941D" w:rsidR="00ED27A8" w:rsidRDefault="009D43F0" w:rsidP="009D43F0">
            <w:pPr>
              <w:spacing w:line="200" w:lineRule="exact"/>
              <w:ind w:right="557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Description</w:t>
            </w:r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81E0ABD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3EF6AC82" w14:textId="77777777" w:rsidTr="00ED27A8">
        <w:trPr>
          <w:trHeight w:hRule="exact" w:val="27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235392B3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ORIGMACR</w:t>
            </w:r>
          </w:p>
        </w:tc>
        <w:tc>
          <w:tcPr>
            <w:tcW w:w="678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582F9A8B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</w:p>
        </w:tc>
        <w:tc>
          <w:tcPr>
            <w:tcW w:w="693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6BCF5DD6" w14:textId="77777777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Source Approval macronutrient</w:t>
            </w:r>
          </w:p>
          <w:p w14:paraId="3548A535" w14:textId="77777777" w:rsidR="00ED27A8" w:rsidRPr="00B77069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9C2898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844D14B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CODIGOMACR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1DEA76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macronutrimentos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F72FAB" w14:textId="77777777" w:rsidR="009D43F0" w:rsidRPr="00B77069" w:rsidRDefault="009D43F0" w:rsidP="009D4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 original source code macronutrient</w:t>
            </w:r>
          </w:p>
          <w:p w14:paraId="35EC8146" w14:textId="77777777" w:rsidR="009D43F0" w:rsidRPr="00B77069" w:rsidRDefault="009D43F0" w:rsidP="009D43F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B87DE5" w14:textId="77777777" w:rsidR="00ED27A8" w:rsidRPr="00B77069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6CB79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235AA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ORIGMICR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5AC6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Homologación</w:t>
            </w:r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micronutrimentos</w:t>
            </w:r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Fitico)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35C675" w14:textId="50961F9D" w:rsidR="009D43F0" w:rsidRPr="00B77069" w:rsidRDefault="009D43F0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Source Approval of micronutrients ( Fe , Zn, </w:t>
            </w:r>
            <w:r w:rsidR="00EE73F8" w:rsidRPr="00B77069">
              <w:rPr>
                <w:rFonts w:ascii="Arial" w:hAnsi="Arial" w:cs="Arial"/>
                <w:color w:val="212121"/>
                <w:sz w:val="22"/>
                <w:szCs w:val="22"/>
              </w:rPr>
              <w:t>Phytic acid</w:t>
            </w: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 xml:space="preserve"> )</w:t>
            </w:r>
          </w:p>
          <w:p w14:paraId="0F7C8373" w14:textId="77777777" w:rsidR="00ED27A8" w:rsidRPr="00B77069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2B134A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FEB36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CODIGOMICR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435379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original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micronuitrimentos</w:t>
            </w:r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(Fe,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Zn,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Fitico)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A31032" w14:textId="62804891" w:rsidR="00EE73F8" w:rsidRPr="00B77069" w:rsidRDefault="00EE73F8" w:rsidP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The original source code micronutrients (Fe, Zn, Phytic acid)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62E24B9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3E4A2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FFIHIZI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B09A2F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identificador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fuente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Ac.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Fitico,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(USO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INSP)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6FD8D3F" w14:textId="60F292CC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Source identifier for Phytic acid, Iron, and Zinc ( USE OF INSP)</w:t>
            </w:r>
          </w:p>
          <w:p w14:paraId="0D17BE0A" w14:textId="77777777" w:rsidR="00EE73F8" w:rsidRPr="00B77069" w:rsidRDefault="00EE73F8" w:rsidP="009D43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6AEFEB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E7BB8E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GRUPO_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D_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713AD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(14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grupos)*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9B3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3EDE071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26DF1D1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NOMMEX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2C221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Mexicano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3E58B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D0C2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6C320C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NOMORI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6CD2BD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179DC3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5FBBFEE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3540E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NAME_IN_EN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4068C7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Ingles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48A3AD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3EDB1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2E1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5704A4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Densidad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los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líquidos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DFB349" w14:textId="52437F0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Liquid density</w:t>
            </w:r>
          </w:p>
        </w:tc>
      </w:tr>
      <w:tr w:rsidR="00EE73F8" w14:paraId="49502CE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0B73F72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PORCION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109D0E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Porción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Comestible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A01B9C" w14:textId="3325882C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Edible portion</w:t>
            </w:r>
          </w:p>
        </w:tc>
      </w:tr>
      <w:tr w:rsidR="00EE73F8" w14:paraId="20216D5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686D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COCRPR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FF841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Cocido,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crudo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preparación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7ABFEB" w14:textId="0E9F1978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Cooked, raw, or prepared</w:t>
            </w:r>
          </w:p>
        </w:tc>
      </w:tr>
      <w:tr w:rsidR="00EE73F8" w14:paraId="215882D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D6B993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MLOG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E09B5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Mililitros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Gramos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=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64BEBD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Milliliters or grams ( g = 2, ml = 1 )</w:t>
            </w:r>
          </w:p>
          <w:p w14:paraId="3AB3DE00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C85D4F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A0279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AMOUNT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1C335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Cantidad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peso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6E93AEA" w14:textId="20E4FFB3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Amount by weight</w:t>
            </w:r>
          </w:p>
        </w:tc>
      </w:tr>
      <w:tr w:rsidR="00EE73F8" w14:paraId="5BD37A8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548A74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F473A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Proteína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9907F7" w14:textId="0A9302FB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Protein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6C55A4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B115BB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F9972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927F101" w14:textId="5DF13BE1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Fat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(g/100g)</w:t>
            </w:r>
          </w:p>
        </w:tc>
      </w:tr>
      <w:tr w:rsidR="00EE73F8" w14:paraId="276A3E8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C9A8D16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H_DE_C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023468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Hidratos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carbono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AFDFB9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Carbohydrate ( g / 100g )</w:t>
            </w:r>
          </w:p>
          <w:p w14:paraId="24568CF4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6BA290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1EDFC1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EBDA0A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Ceniza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0187E83" w14:textId="47E5BC73" w:rsidR="00EE73F8" w:rsidRPr="00B77069" w:rsidRDefault="00EE73F8" w:rsidP="00EE73F8">
            <w:pPr>
              <w:tabs>
                <w:tab w:val="left" w:pos="1680"/>
              </w:tabs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Ash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EE73F8" w14:paraId="32A4B9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EC3D4C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ENER_KCAL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C749E3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Kcal/100g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6A50A6" w14:textId="74182931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Kcal/100g</w:t>
            </w:r>
          </w:p>
        </w:tc>
      </w:tr>
      <w:tr w:rsidR="00EE73F8" w14:paraId="3B56F87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4621C5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ALCH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2E619A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Alcohol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724894" w14:textId="24B5F8D7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Alcohol (g/100g)</w:t>
            </w:r>
          </w:p>
        </w:tc>
      </w:tr>
      <w:tr w:rsidR="00EE73F8" w14:paraId="4933A2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2867E2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CA2F8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Agua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24789B" w14:textId="73ABE67B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Water (g/100g)</w:t>
            </w:r>
          </w:p>
        </w:tc>
      </w:tr>
      <w:tr w:rsidR="00EE73F8" w14:paraId="263FA95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CFE6F62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CAFEINA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803E429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Cafeína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54BF67" w14:textId="48294E41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Caffeine (mg/100g)</w:t>
            </w:r>
          </w:p>
        </w:tc>
      </w:tr>
      <w:tr w:rsidR="00EE73F8" w14:paraId="4F636E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5016B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THEBRN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8364F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Teobromina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14D54E3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Theobromine (mg / 100g )</w:t>
            </w:r>
          </w:p>
          <w:p w14:paraId="65C4F121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1054DA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4A3888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ENER_KJ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0B9D51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Energía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KJ/100g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430038E" w14:textId="528348C3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Energy KJ/100g</w:t>
            </w:r>
          </w:p>
        </w:tc>
      </w:tr>
      <w:tr w:rsidR="00EE73F8" w14:paraId="396AD91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38006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AZUCAR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7B0EA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Azúcar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8EEBA38" w14:textId="2BBED1C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Sugar (g/100g)</w:t>
            </w:r>
          </w:p>
        </w:tc>
      </w:tr>
      <w:tr w:rsidR="00EE73F8" w14:paraId="146F4AF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3177D5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FIBTOT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30EDC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Fibra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dietética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1E4CA6" w14:textId="19D52565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Total dietary fiber (g/100g)</w:t>
            </w:r>
          </w:p>
        </w:tc>
      </w:tr>
      <w:tr w:rsidR="00EE73F8" w14:paraId="0E652BE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C9C4E63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77DF3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8BB241D" w14:textId="482E1A9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Calcium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88A69D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A52F0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AD5AAD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0803E6" w14:textId="37836E60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Iron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5CAD71E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10A59E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27F12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Magnesio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85C015F" w14:textId="5139F546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Magnesium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DA8B52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4F877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B19B49D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Fósforo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432D882" w14:textId="61994D5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Phosphorus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41DEF19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C3AE01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B4291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Potasio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F999465" w14:textId="6F5D191D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Potassium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17C5E0E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0E7BE8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584CD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Sodio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2D746DB" w14:textId="7594FA8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Sodium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65BDBD2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1D13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D5016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4A3AA02" w14:textId="4EA04572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Zinc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0DCA696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B0F7F3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AFITICO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C90B50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Fítico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7DA908" w14:textId="7A0825AE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Phytc acid (mg/100g)</w:t>
            </w:r>
          </w:p>
        </w:tc>
      </w:tr>
      <w:tr w:rsidR="00EE73F8" w14:paraId="7601A2A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93B6C6A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BAF4F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Cobre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A54E5D4" w14:textId="3FAEA505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Co</w:t>
            </w:r>
            <w:r w:rsidR="00EE73F8" w:rsidRPr="00B77069">
              <w:rPr>
                <w:rFonts w:ascii="Arial" w:eastAsia="Arial" w:hAnsi="Arial" w:cs="Arial"/>
                <w:sz w:val="22"/>
                <w:szCs w:val="22"/>
              </w:rPr>
              <w:t>pper</w:t>
            </w:r>
            <w:r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4BB3C0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7CA843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MN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3F02D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Manganeso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5C587A" w14:textId="29FD7C7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Manganese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(mg/100g)</w:t>
            </w:r>
          </w:p>
        </w:tc>
      </w:tr>
      <w:tr w:rsidR="00EE73F8" w14:paraId="76C43FB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DFAAE1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4F652C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Selenio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8D321CC" w14:textId="7C9DD924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Selenium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(mcg/100g)</w:t>
            </w:r>
          </w:p>
        </w:tc>
      </w:tr>
      <w:tr w:rsidR="00EE73F8" w14:paraId="3F390D2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1CE0B1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88BDAC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55D0D3" w14:textId="6CCD7CCF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 xml:space="preserve"> (IU/100g)</w:t>
            </w:r>
          </w:p>
        </w:tc>
      </w:tr>
      <w:tr w:rsidR="00EE73F8" w14:paraId="6A03187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AB9D36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EQRET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F0E30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Equivalentes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6DA940" w14:textId="77777777" w:rsidR="00EE73F8" w:rsidRPr="00B77069" w:rsidRDefault="00EE73F8" w:rsidP="00EE7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77069">
              <w:rPr>
                <w:rFonts w:ascii="Arial" w:hAnsi="Arial" w:cs="Arial"/>
                <w:color w:val="212121"/>
                <w:sz w:val="22"/>
                <w:szCs w:val="22"/>
              </w:rPr>
              <w:t>Retinol equivalents / 100g)</w:t>
            </w:r>
          </w:p>
          <w:p w14:paraId="554242A2" w14:textId="77777777" w:rsidR="00EE73F8" w:rsidRPr="00B77069" w:rsidRDefault="00EE73F8" w:rsidP="004F4C88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C611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3CD8DDB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VITD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C7C620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(IU/100g)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08A2FA" w14:textId="3330A856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D (IU/100g)</w:t>
            </w:r>
          </w:p>
        </w:tc>
      </w:tr>
      <w:tr w:rsidR="00EE73F8" w14:paraId="1429F7C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327CF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RETINOL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56EEE7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(mcg_RE/100g)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717B93B" w14:textId="7699292C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A, retinol equivalents (mcg RE/100g)</w:t>
            </w:r>
          </w:p>
        </w:tc>
      </w:tr>
      <w:tr w:rsidR="00EE73F8" w14:paraId="7CF45430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9147ED7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52D24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(mg_ATE/100g)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E58BA6B" w14:textId="3502C2C2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E (mg alpha-tecopherol/100g)</w:t>
            </w:r>
          </w:p>
        </w:tc>
      </w:tr>
      <w:tr w:rsidR="00EE73F8" w14:paraId="43EFB32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44EB3E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A59093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4C3BB27" w14:textId="61A3749A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C</w:t>
            </w:r>
            <w:r w:rsidR="00236961" w:rsidRPr="00B77069">
              <w:rPr>
                <w:rFonts w:ascii="Arial" w:eastAsia="Arial" w:hAnsi="Arial" w:cs="Arial"/>
                <w:sz w:val="22"/>
                <w:szCs w:val="22"/>
              </w:rPr>
              <w:t xml:space="preserve"> (mg/100</w:t>
            </w:r>
            <w:r w:rsidR="004F4C88" w:rsidRPr="00B77069">
              <w:rPr>
                <w:rFonts w:ascii="Arial" w:eastAsia="Arial" w:hAnsi="Arial" w:cs="Arial"/>
                <w:sz w:val="22"/>
                <w:szCs w:val="22"/>
              </w:rPr>
              <w:t>g)</w:t>
            </w:r>
          </w:p>
        </w:tc>
      </w:tr>
      <w:tr w:rsidR="00EE73F8" w14:paraId="160A26C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B83C1A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E68AFB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Tiamina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A6EC1B5" w14:textId="69C79E6F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Thiamine (mg/100g)</w:t>
            </w:r>
          </w:p>
        </w:tc>
      </w:tr>
      <w:tr w:rsidR="00EE73F8" w14:paraId="245DA07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E7E7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RIBF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53FDA9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Riboflavina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DB2185E" w14:textId="6CB6CAD9" w:rsidR="00EE73F8" w:rsidRPr="00B77069" w:rsidRDefault="004F4C8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Riboflavin (mg/100g)</w:t>
            </w:r>
          </w:p>
        </w:tc>
      </w:tr>
      <w:tr w:rsidR="00EE73F8" w14:paraId="1EAD1E5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6E2F3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4DE74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Niacina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F6D744" w14:textId="3B90DE58" w:rsidR="00EE73F8" w:rsidRPr="00B77069" w:rsidRDefault="004F4C8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Niacin (mg/100g)</w:t>
            </w:r>
          </w:p>
        </w:tc>
      </w:tr>
      <w:tr w:rsidR="00EE73F8" w14:paraId="585CFEA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272239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PANTAC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FCBF082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Ácido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Pantoténico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DD67BEC" w14:textId="752842D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Pantothenic acid (mg/100g)</w:t>
            </w:r>
          </w:p>
        </w:tc>
      </w:tr>
      <w:tr w:rsidR="00EE73F8" w14:paraId="587FD6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2A11D91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VITB6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F7E431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FA2590" w14:textId="24988ED1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B6 (mg/100g)</w:t>
            </w:r>
          </w:p>
        </w:tc>
      </w:tr>
      <w:tr w:rsidR="00EE73F8" w14:paraId="587D3A4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3B47BC5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11EA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Folato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(mcg/100g)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C627708" w14:textId="0BABACA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Folate (mcg/100g)</w:t>
            </w:r>
          </w:p>
        </w:tc>
      </w:tr>
      <w:tr w:rsidR="00EE73F8" w14:paraId="5CC24C3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730D35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VITB12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728708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B-12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57175D5" w14:textId="540AB258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Vitamin B12 (mg/100g)</w:t>
            </w:r>
          </w:p>
        </w:tc>
      </w:tr>
      <w:tr w:rsidR="00EE73F8" w14:paraId="3A7377F0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4F299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FE1E1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Triptofano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4D56AEA" w14:textId="2013440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Tryptophan (g/100g)</w:t>
            </w:r>
          </w:p>
        </w:tc>
      </w:tr>
      <w:tr w:rsidR="00EE73F8" w14:paraId="014A0D6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ACCFF6F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5704FF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Trenina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0B7ABE3" w14:textId="2903C83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Trenina (g/100g)</w:t>
            </w:r>
          </w:p>
        </w:tc>
      </w:tr>
      <w:tr w:rsidR="00EE73F8" w14:paraId="263499D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F16F3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43F3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Isoleucina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EE58538" w14:textId="189F674A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Isoleucine (g/100g)</w:t>
            </w:r>
          </w:p>
        </w:tc>
      </w:tr>
      <w:tr w:rsidR="00EE73F8" w14:paraId="4B1AD70D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AFF6D48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4102D4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Leucina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BA52F78" w14:textId="07B9A754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Leucine (g/100g)</w:t>
            </w:r>
          </w:p>
        </w:tc>
      </w:tr>
      <w:tr w:rsidR="00EE73F8" w14:paraId="706D8CB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FB8DA00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190086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D9ECEBB" w14:textId="3CC66748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Lysine (g/100g)</w:t>
            </w:r>
          </w:p>
        </w:tc>
      </w:tr>
      <w:tr w:rsidR="00EE73F8" w14:paraId="66082CE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BC0579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2AC768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Metionina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9308918" w14:textId="28CDE81A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Methionine (g/100g)</w:t>
            </w:r>
          </w:p>
        </w:tc>
      </w:tr>
      <w:tr w:rsidR="00EE73F8" w14:paraId="2F8CBD0C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B00CF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CYS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6EF02AE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Custeina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A468C99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2645E61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53D4BAD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B8D0F4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Fenilalanina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D8FF20E" w14:textId="6092A0B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Phenylalanine (g/100g)</w:t>
            </w:r>
          </w:p>
        </w:tc>
      </w:tr>
      <w:tr w:rsidR="00EE73F8" w14:paraId="7007AA5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297F1F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2B729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Tirosina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FD8ECF7" w14:textId="6E953DE7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Tyrosine (g/100g)</w:t>
            </w:r>
          </w:p>
        </w:tc>
      </w:tr>
      <w:tr w:rsidR="00EE73F8" w14:paraId="0EE47984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1F2AD0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3BA71F6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2B2C2B5" w14:textId="2A03CB26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Valine (g/100g)</w:t>
            </w:r>
          </w:p>
        </w:tc>
      </w:tr>
      <w:tr w:rsidR="00EE73F8" w14:paraId="3DFB4C0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E1675AC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AD3494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Arginina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5C6FD97" w14:textId="5316BAA9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Arginine (g/100g)</w:t>
            </w:r>
          </w:p>
        </w:tc>
      </w:tr>
      <w:tr w:rsidR="00EE73F8" w14:paraId="3066584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CA01E33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HIS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5B3882E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Histidina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37C3E13" w14:textId="32BA566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Histidine (g/100g)</w:t>
            </w:r>
          </w:p>
        </w:tc>
      </w:tr>
      <w:tr w:rsidR="00EE73F8" w14:paraId="71DF422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155CC3F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3898406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Alanina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D9AACAD" w14:textId="31927D8C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Alanine (g/100g)</w:t>
            </w:r>
          </w:p>
        </w:tc>
      </w:tr>
      <w:tr w:rsidR="00EE73F8" w14:paraId="594F16B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CFA0C8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BEF3E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Aspartico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B9FB77E" w14:textId="5BE7378E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Aspartic acid (g/100g)</w:t>
            </w:r>
          </w:p>
        </w:tc>
      </w:tr>
      <w:tr w:rsidR="00EE73F8" w14:paraId="3B72ACA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A266DC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GLU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F4F21B9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Acido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Glutámico</w:t>
            </w:r>
            <w:r>
              <w:rPr>
                <w:rFonts w:ascii="Arial" w:eastAsia="Arial" w:hAnsi="Arial" w:cs="Arial"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9CD7E49" w14:textId="75ADD934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Glutamic acid (g/100g)</w:t>
            </w:r>
          </w:p>
        </w:tc>
      </w:tr>
      <w:tr w:rsidR="00EE73F8" w14:paraId="63EF2F6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9577A36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GLY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BF82BC7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Glicina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B45A0B" w14:textId="3994BD42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Glycine (g/100g)</w:t>
            </w:r>
          </w:p>
        </w:tc>
      </w:tr>
      <w:tr w:rsidR="00EE73F8" w14:paraId="554E2C9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9FBB48D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84A6F65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Prolina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A05E4A" w14:textId="159313F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Proline (g/100g)</w:t>
            </w:r>
          </w:p>
        </w:tc>
      </w:tr>
      <w:tr w:rsidR="00EE73F8" w14:paraId="4B4EF2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311E31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42C133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Serina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BFAB06C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0E9A43B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B92AF5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COLE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0B1BD6B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Colesterol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DBC5F22" w14:textId="7FE46033" w:rsidR="00EE73F8" w:rsidRPr="00B77069" w:rsidRDefault="0005782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Cholesterol (mg/100g)</w:t>
            </w:r>
          </w:p>
        </w:tc>
      </w:tr>
      <w:tr w:rsidR="00EE73F8" w14:paraId="71897329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F257FD4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GRASAT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CA5BD82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saturados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D6407BC" w14:textId="38EF6393" w:rsidR="00EE73F8" w:rsidRPr="00B77069" w:rsidRDefault="0005782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 w:rsidRPr="00B77069">
              <w:rPr>
                <w:rFonts w:ascii="Arial" w:eastAsia="Arial" w:hAnsi="Arial" w:cs="Arial"/>
                <w:sz w:val="22"/>
                <w:szCs w:val="22"/>
              </w:rPr>
              <w:t>Saturated fatty acids (mg/100g)</w:t>
            </w:r>
          </w:p>
        </w:tc>
      </w:tr>
      <w:tr w:rsidR="00EE73F8" w14:paraId="2A253175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113F11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515E43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3E1D7EC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F34E47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FE71C3C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F6D0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033159F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2D136ED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592A509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B2E4057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F8D0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867149C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8:0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58E77B2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7ADF7FC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5D1F4AE" w14:textId="77777777" w:rsidR="00EE73F8" w:rsidRDefault="00EE73F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F10D0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2A489B5" w14:textId="77777777" w:rsidR="00EE73F8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D43BE12" w14:textId="77777777" w:rsidR="00EE73F8" w:rsidRPr="00B77069" w:rsidRDefault="00EE73F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6A1EE707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6B3684FB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F12D0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598834D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6F1ED06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73F8" w14:paraId="1F71D0DC" w14:textId="77777777" w:rsidTr="00ED27A8">
        <w:trPr>
          <w:trHeight w:hRule="exact" w:val="302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3E91EE4E" w14:textId="77777777" w:rsidR="00EE73F8" w:rsidRDefault="00EE73F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F14D0</w:t>
            </w:r>
          </w:p>
        </w:tc>
        <w:tc>
          <w:tcPr>
            <w:tcW w:w="678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F6FFC5A" w14:textId="77777777" w:rsidR="00EE73F8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693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30F69E" w14:textId="77777777" w:rsidR="00EE73F8" w:rsidRPr="00B77069" w:rsidRDefault="00EE73F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C664A02" w14:textId="77777777" w:rsidR="005C2D56" w:rsidRDefault="005C2D56">
      <w:pPr>
        <w:sectPr w:rsidR="005C2D56">
          <w:pgSz w:w="18240" w:h="23860"/>
          <w:pgMar w:top="600" w:right="2060" w:bottom="280" w:left="1280" w:header="720" w:footer="720" w:gutter="0"/>
          <w:cols w:space="720"/>
        </w:sectPr>
      </w:pPr>
    </w:p>
    <w:p w14:paraId="2B321082" w14:textId="77777777" w:rsidR="005C2D56" w:rsidRDefault="005C2D56">
      <w:pPr>
        <w:spacing w:before="9" w:line="60" w:lineRule="exact"/>
        <w:rPr>
          <w:sz w:val="7"/>
          <w:szCs w:val="7"/>
        </w:rPr>
      </w:pPr>
    </w:p>
    <w:tbl>
      <w:tblPr>
        <w:tblW w:w="15600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948"/>
        <w:gridCol w:w="4770"/>
      </w:tblGrid>
      <w:tr w:rsidR="00ED27A8" w14:paraId="3A252165" w14:textId="77777777" w:rsidTr="00ED27A8">
        <w:trPr>
          <w:trHeight w:hRule="exact" w:val="319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C0C0C0"/>
          </w:tcPr>
          <w:p w14:paraId="3AB026B7" w14:textId="77777777" w:rsidR="00ED27A8" w:rsidRDefault="00ED27A8">
            <w:pPr>
              <w:spacing w:line="200" w:lineRule="exact"/>
              <w:ind w:left="23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CODIGOMEX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12CA0C01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  <w:t>DESCRIPCION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C0C0C0"/>
          </w:tcPr>
          <w:p w14:paraId="6C3B4DD0" w14:textId="77777777" w:rsidR="00ED27A8" w:rsidRDefault="00ED27A8">
            <w:pPr>
              <w:spacing w:line="200" w:lineRule="exact"/>
              <w:ind w:left="5580" w:right="5572"/>
              <w:jc w:val="center"/>
              <w:rPr>
                <w:rFonts w:ascii="Arial" w:eastAsia="Arial" w:hAnsi="Arial" w:cs="Arial"/>
                <w:b/>
                <w:w w:val="99"/>
                <w:sz w:val="22"/>
                <w:szCs w:val="22"/>
              </w:rPr>
            </w:pPr>
          </w:p>
        </w:tc>
      </w:tr>
      <w:tr w:rsidR="00ED27A8" w14:paraId="4144F384" w14:textId="77777777" w:rsidTr="00ED27A8">
        <w:trPr>
          <w:trHeight w:hRule="exact" w:val="288"/>
        </w:trPr>
        <w:tc>
          <w:tcPr>
            <w:tcW w:w="1882" w:type="dxa"/>
            <w:tcBorders>
              <w:top w:val="single" w:sz="17" w:space="0" w:color="000000"/>
              <w:left w:val="single" w:sz="17" w:space="0" w:color="000000"/>
              <w:bottom w:val="nil"/>
              <w:right w:val="single" w:sz="10" w:space="0" w:color="000000"/>
            </w:tcBorders>
          </w:tcPr>
          <w:p w14:paraId="3D7EEAD8" w14:textId="77777777" w:rsidR="00ED27A8" w:rsidRDefault="00ED27A8">
            <w:pPr>
              <w:spacing w:line="22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F16D0</w:t>
            </w:r>
          </w:p>
        </w:tc>
        <w:tc>
          <w:tcPr>
            <w:tcW w:w="8948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904416D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single" w:sz="17" w:space="0" w:color="000000"/>
              <w:left w:val="single" w:sz="10" w:space="0" w:color="000000"/>
              <w:bottom w:val="nil"/>
              <w:right w:val="single" w:sz="17" w:space="0" w:color="000000"/>
            </w:tcBorders>
          </w:tcPr>
          <w:p w14:paraId="434ECE16" w14:textId="77777777" w:rsidR="00ED27A8" w:rsidRDefault="00ED27A8">
            <w:pPr>
              <w:spacing w:line="22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5B38A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D3EDA6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F4D9E40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FBCC84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E39D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E98829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BD65EE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A03966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D8C46A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4ED1AE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72E2C9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17195C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76A0562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97FD154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F18D2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E811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18:2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0FB600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36437E5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016974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F18D3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B52DD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18:3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AB944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328B3F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6C1065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61CE94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E2E5968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7A0E976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8DB62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F22D6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6917C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22:6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674BDC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34B2A736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2924DE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819A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67E41E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29459C3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4C5A53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F14D1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D60570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3F82AF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FCC4D0A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0444B2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F16D1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703212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E1BE92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1CD9414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BB46A9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F18D4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36A53FD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18:4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124D3AC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65C99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5A9374C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7BB52E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86817CC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0A54F20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7F2C56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F20D5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78CA2D7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94FED7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5CB6B65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7D4BDD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F22D1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783EB2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22:1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ADFF49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D3A130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87D387C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F22D5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6ECDEF1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22:5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8317A9F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77ED5F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7F8071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FITOSTER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1361079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Fitosteroles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222AE1F" w14:textId="2B1CC657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Phytosterols (mg/100g)</w:t>
            </w:r>
          </w:p>
        </w:tc>
      </w:tr>
      <w:tr w:rsidR="00ED27A8" w14:paraId="17B4F1E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E45F5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GRAMON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F2A864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monoinsaturados</w:t>
            </w:r>
            <w:r>
              <w:rPr>
                <w:rFonts w:ascii="Arial" w:eastAsia="Arial" w:hAnsi="Arial" w:cs="Arial"/>
                <w:spacing w:val="-1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D6E9E1E" w14:textId="481FA969" w:rsidR="00ED27A8" w:rsidRDefault="00B257BD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Monounsaturated fatty acids (g/100g)</w:t>
            </w:r>
          </w:p>
        </w:tc>
      </w:tr>
      <w:tr w:rsidR="00ED27A8" w14:paraId="57794B6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3B1722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GRAPOLY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751B56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Ácidos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grasos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poliinsaturados</w:t>
            </w:r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CA66B90" w14:textId="1BC0A250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Polyunsaturated fatty acids (g/100g)</w:t>
            </w:r>
          </w:p>
        </w:tc>
      </w:tr>
      <w:tr w:rsidR="00ED27A8" w14:paraId="2053A321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634F85D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F15D0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CCD680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6F1C00B2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F90B42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43A5E33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F17D0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0A474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5CBB77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4A2F67A7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5D5CE435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F24D0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FABB8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24:0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9D1A18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28CB85F4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7A84BC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710B6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Taninos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1CE7782" w14:textId="5995D3D6" w:rsidR="00ED27A8" w:rsidRDefault="00B257BD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Tannins (mg/100g)</w:t>
            </w:r>
          </w:p>
        </w:tc>
      </w:tr>
      <w:tr w:rsidR="00ED27A8" w14:paraId="794A30C2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2DE9F4F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925FFB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79088E" w14:textId="7A89C975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calcium</w:t>
            </w:r>
          </w:p>
        </w:tc>
      </w:tr>
      <w:tr w:rsidR="00ED27A8" w14:paraId="11D0F24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E3D886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09A59522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056ED0E" w14:textId="13029547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iron</w:t>
            </w:r>
          </w:p>
        </w:tc>
      </w:tr>
      <w:tr w:rsidR="00ED27A8" w14:paraId="190BADFE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7EC410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D866C5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8F779E3" w14:textId="65257D5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zinc</w:t>
            </w:r>
          </w:p>
        </w:tc>
      </w:tr>
      <w:tr w:rsidR="00ED27A8" w14:paraId="50E01D7D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01EA96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3560D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7534738" w14:textId="6A4737F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A</w:t>
            </w:r>
          </w:p>
        </w:tc>
      </w:tr>
      <w:tr w:rsidR="00ED27A8" w14:paraId="7B2A5478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40D81ED9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E244DE3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Vitamina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fortificado,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1CCDC41" w14:textId="493A0C9D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Fortified foods with Vitamin C</w:t>
            </w:r>
          </w:p>
        </w:tc>
      </w:tr>
      <w:tr w:rsidR="00ED27A8" w14:paraId="03C439EF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21F77BE7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E590D95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Enriquecidos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enriquecido,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Enriquecido)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96ADD9B" w14:textId="5302CABC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Enriched foods</w:t>
            </w:r>
          </w:p>
        </w:tc>
      </w:tr>
      <w:tr w:rsidR="00ED27A8" w14:paraId="51933D4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F4943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P_F_CA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0BDA551A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Calcio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1FF7E0B" w14:textId="5362A76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calcium</w:t>
            </w:r>
          </w:p>
        </w:tc>
      </w:tr>
      <w:tr w:rsidR="00ED27A8" w14:paraId="3CC98458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8A34329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P_F_FE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A54385D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C0311AB" w14:textId="3CE003B1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iron</w:t>
            </w:r>
          </w:p>
        </w:tc>
      </w:tr>
      <w:tr w:rsidR="00ED27A8" w14:paraId="569DEB0F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19E6F8CA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P_F_ZN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CE32889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Zinc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196F0BA" w14:textId="396F0C22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zinc</w:t>
            </w:r>
          </w:p>
        </w:tc>
      </w:tr>
      <w:tr w:rsidR="00ED27A8" w14:paraId="2B9BB58B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034F6FFA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19876EE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BB6B71C" w14:textId="220785AF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A</w:t>
            </w:r>
          </w:p>
        </w:tc>
      </w:tr>
      <w:tr w:rsidR="00ED27A8" w14:paraId="0BAA2D4C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F905F74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P_F_VITC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30AAA35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fortificados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Vit.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D48C494" w14:textId="4053C091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foods fortified with Vitamin C</w:t>
            </w:r>
          </w:p>
        </w:tc>
      </w:tr>
      <w:tr w:rsidR="00ED27A8" w14:paraId="7B29A5C2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A9873AF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59AC774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(0=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procesados,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Minimamente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Procesados,</w:t>
            </w:r>
            <w:r>
              <w:rPr>
                <w:rFonts w:ascii="Arial" w:eastAsia="Arial" w:hAnsi="Arial" w:cs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Procesados)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7DE2A6E5" w14:textId="38FE225B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Processed foods</w:t>
            </w:r>
          </w:p>
        </w:tc>
      </w:tr>
      <w:tr w:rsidR="00ED27A8" w14:paraId="253EFF6A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07C90C60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PROPPROCES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6EC6CF5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Porcentaje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alimentos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procesados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preparaciones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771CC1AD" w14:textId="77629DA0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Percentage of processed foods</w:t>
            </w:r>
          </w:p>
        </w:tc>
      </w:tr>
      <w:tr w:rsidR="00ED27A8" w14:paraId="3C0B981E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7CD938D5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IRONHEME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4662D7A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4EEB82F4" w14:textId="1C3C6182" w:rsidR="00ED27A8" w:rsidRDefault="00FF2105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Heme iron</w:t>
            </w:r>
          </w:p>
        </w:tc>
      </w:tr>
      <w:tr w:rsidR="00ED27A8" w14:paraId="6438443B" w14:textId="77777777" w:rsidTr="00ED27A8">
        <w:trPr>
          <w:trHeight w:hRule="exact" w:val="288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23D789B2" w14:textId="77777777" w:rsidR="00ED27A8" w:rsidRDefault="00ED27A8">
            <w:pPr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IRONNONHEM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1ECA407E" w14:textId="77777777" w:rsidR="00ED27A8" w:rsidRDefault="00ED27A8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Hierro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heme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(mg/100g)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5018D88C" w14:textId="5375803B" w:rsidR="00ED27A8" w:rsidRDefault="00FF2105">
            <w:pPr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Nonheme iron</w:t>
            </w:r>
          </w:p>
        </w:tc>
      </w:tr>
      <w:tr w:rsidR="00ED27A8" w14:paraId="6407E123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5D9E6F50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22212EC6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6E0C2C2E" w14:textId="70A6CDA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Classification of animal products</w:t>
            </w:r>
          </w:p>
        </w:tc>
      </w:tr>
      <w:tr w:rsidR="00ED27A8" w14:paraId="12FC3A41" w14:textId="77777777" w:rsidTr="00ED27A8">
        <w:trPr>
          <w:trHeight w:hRule="exact" w:val="273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</w:tcPr>
          <w:p w14:paraId="1D54E272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5C7FE403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1=No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2=Meat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3=Some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(ver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</w:tcPr>
          <w:p w14:paraId="315B349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27A8" w14:paraId="635A7291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nil"/>
              <w:right w:val="single" w:sz="10" w:space="0" w:color="000000"/>
            </w:tcBorders>
            <w:shd w:val="clear" w:color="auto" w:fill="EAEAEA"/>
          </w:tcPr>
          <w:p w14:paraId="71537D18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CPANOTES</w:t>
            </w: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2AF2E560" w14:textId="77777777" w:rsidR="00ED27A8" w:rsidRDefault="00ED27A8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Notas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Clasificación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origen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Animal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nil"/>
              <w:right w:val="single" w:sz="17" w:space="0" w:color="000000"/>
            </w:tcBorders>
            <w:shd w:val="clear" w:color="auto" w:fill="EAEAEA"/>
          </w:tcPr>
          <w:p w14:paraId="43565DD4" w14:textId="5F53542C" w:rsidR="00ED27A8" w:rsidRDefault="00FF2105" w:rsidP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Notes of classification of animal products</w:t>
            </w:r>
          </w:p>
        </w:tc>
      </w:tr>
      <w:tr w:rsidR="00ED27A8" w14:paraId="41A48355" w14:textId="77777777" w:rsidTr="00ED27A8">
        <w:trPr>
          <w:trHeight w:hRule="exact" w:val="297"/>
        </w:trPr>
        <w:tc>
          <w:tcPr>
            <w:tcW w:w="1882" w:type="dxa"/>
            <w:tcBorders>
              <w:top w:val="nil"/>
              <w:left w:val="single" w:sz="17" w:space="0" w:color="000000"/>
              <w:bottom w:val="single" w:sz="17" w:space="0" w:color="000000"/>
              <w:right w:val="single" w:sz="10" w:space="0" w:color="000000"/>
            </w:tcBorders>
            <w:shd w:val="clear" w:color="auto" w:fill="EAEAEA"/>
          </w:tcPr>
          <w:p w14:paraId="1FEA1BBD" w14:textId="77777777" w:rsidR="00ED27A8" w:rsidRDefault="00ED27A8">
            <w:pPr>
              <w:spacing w:line="240" w:lineRule="exact"/>
              <w:ind w:left="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48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7336ED2F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(No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Some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meat)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(ver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anexo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construcción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variable)</w:t>
            </w:r>
          </w:p>
        </w:tc>
        <w:tc>
          <w:tcPr>
            <w:tcW w:w="4770" w:type="dxa"/>
            <w:tcBorders>
              <w:top w:val="nil"/>
              <w:left w:val="single" w:sz="10" w:space="0" w:color="000000"/>
              <w:bottom w:val="single" w:sz="17" w:space="0" w:color="000000"/>
              <w:right w:val="single" w:sz="17" w:space="0" w:color="000000"/>
            </w:tcBorders>
            <w:shd w:val="clear" w:color="auto" w:fill="EAEAEA"/>
          </w:tcPr>
          <w:p w14:paraId="1D3627E0" w14:textId="77777777" w:rsidR="00ED27A8" w:rsidRDefault="00ED27A8">
            <w:pPr>
              <w:spacing w:line="240" w:lineRule="exact"/>
              <w:ind w:left="28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F4F2E3E" w14:textId="0490592E" w:rsidR="009D43F0" w:rsidRDefault="009D43F0"/>
    <w:p w14:paraId="30B9E5C5" w14:textId="19293044" w:rsidR="0067261F" w:rsidRDefault="0067261F"/>
    <w:p w14:paraId="5C2D4D49" w14:textId="50FAC648" w:rsidR="0067261F" w:rsidRDefault="0067261F"/>
    <w:tbl>
      <w:tblPr>
        <w:tblW w:w="12231" w:type="dxa"/>
        <w:jc w:val="center"/>
        <w:tblLook w:val="04A0" w:firstRow="1" w:lastRow="0" w:firstColumn="1" w:lastColumn="0" w:noHBand="0" w:noVBand="1"/>
      </w:tblPr>
      <w:tblGrid>
        <w:gridCol w:w="1730"/>
        <w:gridCol w:w="1582"/>
        <w:gridCol w:w="1070"/>
        <w:gridCol w:w="1487"/>
        <w:gridCol w:w="6362"/>
      </w:tblGrid>
      <w:tr w:rsidR="0067261F" w:rsidRPr="0067261F" w14:paraId="19C190F9" w14:textId="77777777" w:rsidTr="0067261F">
        <w:trPr>
          <w:trHeight w:val="319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A41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Multivatamin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243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Translation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C7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Nutrients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822" w14:textId="77777777" w:rsidR="0067261F" w:rsidRPr="0067261F" w:rsidRDefault="0067261F" w:rsidP="0067261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zh-CN"/>
              </w:rPr>
              <w:t>English Translate</w:t>
            </w:r>
          </w:p>
        </w:tc>
      </w:tr>
      <w:tr w:rsidR="0067261F" w:rsidRPr="0067261F" w14:paraId="131BD5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54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ac_glutamico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691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glutamic_acid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4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87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4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 (or calcium)</w:t>
            </w:r>
          </w:p>
        </w:tc>
      </w:tr>
      <w:tr w:rsidR="0067261F" w:rsidRPr="0067261F" w14:paraId="572822D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ac_linoleico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27F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linoleic_acid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E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0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afitico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600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phytic acid</w:t>
            </w:r>
          </w:p>
        </w:tc>
      </w:tr>
      <w:tr w:rsidR="0067261F" w:rsidRPr="0067261F" w14:paraId="786918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8F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ac_pantotenico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16E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pantothenic_acid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45B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alch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D8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alcohol</w:t>
            </w:r>
          </w:p>
        </w:tc>
      </w:tr>
      <w:tr w:rsidR="0067261F" w:rsidRPr="0067261F" w14:paraId="27EBB07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466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acfolico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CA0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r w:rsidRPr="0067261F">
              <w:rPr>
                <w:rFonts w:ascii="Arial" w:hAnsi="Arial" w:cs="Arial"/>
                <w:color w:val="FF0000"/>
                <w:lang w:eastAsia="zh-CN"/>
              </w:rPr>
              <w:t>folic_acid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A87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F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arg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29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arginine</w:t>
            </w:r>
          </w:p>
        </w:tc>
      </w:tr>
      <w:tr w:rsidR="0067261F" w:rsidRPr="0067261F" w14:paraId="526550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7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betacaroteno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BA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beta carotene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F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ceniza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F2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ash</w:t>
            </w:r>
          </w:p>
        </w:tc>
      </w:tr>
      <w:tr w:rsidR="0067261F" w:rsidRPr="0067261F" w14:paraId="1F84736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C1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41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biotin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C4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B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asp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9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aspartate</w:t>
            </w:r>
          </w:p>
        </w:tc>
      </w:tr>
      <w:tr w:rsidR="0067261F" w:rsidRPr="0067261F" w14:paraId="46DA62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744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9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boron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E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5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40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serine</w:t>
            </w:r>
          </w:p>
        </w:tc>
      </w:tr>
      <w:tr w:rsidR="0067261F" w:rsidRPr="0067261F" w14:paraId="1F8B956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4C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A52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0A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C3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cafeina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82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caffeine</w:t>
            </w:r>
          </w:p>
        </w:tc>
      </w:tr>
      <w:tr w:rsidR="0067261F" w:rsidRPr="0067261F" w14:paraId="5EED311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5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43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53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8DE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4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cu (or copper)</w:t>
            </w:r>
          </w:p>
        </w:tc>
      </w:tr>
      <w:tr w:rsidR="0067261F" w:rsidRPr="0067261F" w14:paraId="37EA8A9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3CE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carbohidratos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87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carbohydrates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CF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3A4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99A" w14:textId="77777777" w:rsidR="0067261F" w:rsidRPr="0067261F" w:rsidRDefault="00A3316D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hyperlink r:id="rId5" w:history="1">
              <w:r w:rsidR="0067261F" w:rsidRPr="0067261F">
                <w:rPr>
                  <w:rFonts w:ascii="Calibri" w:hAnsi="Calibri"/>
                  <w:color w:val="FF0000"/>
                  <w:sz w:val="22"/>
                  <w:szCs w:val="22"/>
                  <w:lang w:eastAsia="zh-CN"/>
                </w:rPr>
                <w:t>cysteine</w:t>
              </w:r>
            </w:hyperlink>
          </w:p>
        </w:tc>
      </w:tr>
      <w:tr w:rsidR="0067261F" w:rsidRPr="0067261F" w14:paraId="512F3EF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1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cloro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9AE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chlorine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220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6B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F15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ener_kj</w:t>
            </w:r>
          </w:p>
        </w:tc>
      </w:tr>
      <w:tr w:rsidR="0067261F" w:rsidRPr="0067261F" w14:paraId="168C48E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6C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cromo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08B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  <w:r w:rsidRPr="0067261F">
              <w:rPr>
                <w:rFonts w:ascii="Arial" w:hAnsi="Arial" w:cs="Arial"/>
                <w:color w:val="FF0000"/>
                <w:lang w:eastAsia="zh-CN"/>
              </w:rPr>
              <w:t>chromium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801" w14:textId="77777777" w:rsidR="0067261F" w:rsidRPr="0067261F" w:rsidRDefault="0067261F" w:rsidP="0067261F">
            <w:pPr>
              <w:rPr>
                <w:rFonts w:ascii="Arial" w:hAnsi="Arial" w:cs="Arial"/>
                <w:color w:val="FF0000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A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enriched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484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enriched_foods</w:t>
            </w:r>
          </w:p>
        </w:tc>
      </w:tr>
      <w:tr w:rsidR="0067261F" w:rsidRPr="0067261F" w14:paraId="2045DDE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FB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cobre_mcg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2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copper_mcg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B1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F0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eqret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81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retinol equivalents</w:t>
            </w:r>
          </w:p>
        </w:tc>
      </w:tr>
      <w:tr w:rsidR="0067261F" w:rsidRPr="0067261F" w14:paraId="38B315E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9D9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cobre_mg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C7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copper_mg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A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4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FF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f_usda</w:t>
            </w:r>
          </w:p>
        </w:tc>
      </w:tr>
      <w:tr w:rsidR="0067261F" w:rsidRPr="0067261F" w14:paraId="44C21D8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26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cianocobalamina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F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cyanocobalamin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0C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807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10:0</w:t>
            </w:r>
          </w:p>
        </w:tc>
      </w:tr>
      <w:tr w:rsidR="0067261F" w:rsidRPr="0067261F" w14:paraId="626F8D4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CF6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dfe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D3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folate equivalents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2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723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12:0</w:t>
            </w:r>
          </w:p>
        </w:tc>
      </w:tr>
      <w:tr w:rsidR="0067261F" w:rsidRPr="0067261F" w14:paraId="371EADC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CD1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9A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sz w:val="22"/>
                <w:szCs w:val="22"/>
                <w:lang w:eastAsia="zh-CN"/>
              </w:rPr>
              <w:t>fat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EF2" w14:textId="77777777" w:rsidR="0067261F" w:rsidRPr="0067261F" w:rsidRDefault="0067261F" w:rsidP="0067261F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B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B7B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14:0</w:t>
            </w:r>
          </w:p>
        </w:tc>
      </w:tr>
      <w:tr w:rsidR="0067261F" w:rsidRPr="0067261F" w14:paraId="37D3FB3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3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fibra_diete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F0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dietary fiber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18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B8E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f14d1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06C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14:1</w:t>
            </w:r>
          </w:p>
        </w:tc>
      </w:tr>
      <w:tr w:rsidR="0067261F" w:rsidRPr="0067261F" w14:paraId="3B07C97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E91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9C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ginseng_g115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C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C00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f15d0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2B8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15:0</w:t>
            </w:r>
          </w:p>
        </w:tc>
      </w:tr>
      <w:tr w:rsidR="0067261F" w:rsidRPr="0067261F" w14:paraId="357D6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918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3D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896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27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BA4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16:0</w:t>
            </w:r>
          </w:p>
        </w:tc>
      </w:tr>
      <w:tr w:rsidR="0067261F" w:rsidRPr="0067261F" w14:paraId="1647E10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F6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F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inositol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3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90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f16d1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7A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16:1</w:t>
            </w:r>
          </w:p>
        </w:tc>
      </w:tr>
      <w:tr w:rsidR="0067261F" w:rsidRPr="0067261F" w14:paraId="16F763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B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yodo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606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Iodine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A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01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f17d0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E94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17:0</w:t>
            </w:r>
          </w:p>
        </w:tc>
      </w:tr>
      <w:tr w:rsidR="0067261F" w:rsidRPr="0067261F" w14:paraId="724BDCF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49B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hierro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B9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D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7D8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C5A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18:0</w:t>
            </w:r>
          </w:p>
        </w:tc>
      </w:tr>
      <w:tr w:rsidR="0067261F" w:rsidRPr="0067261F" w14:paraId="24311B6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0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CD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lecithin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E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A3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18:1</w:t>
            </w:r>
          </w:p>
        </w:tc>
      </w:tr>
      <w:tr w:rsidR="0067261F" w:rsidRPr="0067261F" w14:paraId="7935435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3EC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luteina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14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lutein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52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D1F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C21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18:2</w:t>
            </w:r>
          </w:p>
        </w:tc>
      </w:tr>
      <w:tr w:rsidR="0067261F" w:rsidRPr="0067261F" w14:paraId="1C5A851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5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D9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magnesium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D3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DB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f18d3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F0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18:3</w:t>
            </w:r>
          </w:p>
        </w:tc>
      </w:tr>
      <w:tr w:rsidR="0067261F" w:rsidRPr="0067261F" w14:paraId="0BC6F7B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B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C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manganese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D0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B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f18d4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6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18:4</w:t>
            </w:r>
          </w:p>
        </w:tc>
      </w:tr>
      <w:tr w:rsidR="0067261F" w:rsidRPr="0067261F" w14:paraId="349F26A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fosforo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24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B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F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34A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20:0</w:t>
            </w:r>
          </w:p>
        </w:tc>
      </w:tr>
      <w:tr w:rsidR="0067261F" w:rsidRPr="0067261F" w14:paraId="4AD753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F16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molibdeno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95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molybdenum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86E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74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AD7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20:1</w:t>
            </w:r>
          </w:p>
        </w:tc>
      </w:tr>
      <w:tr w:rsidR="0067261F" w:rsidRPr="0067261F" w14:paraId="27C0D55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2D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B2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8A7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A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f20d4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8A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20:4</w:t>
            </w:r>
          </w:p>
        </w:tc>
      </w:tr>
      <w:tr w:rsidR="0067261F" w:rsidRPr="0067261F" w14:paraId="314DA8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A4D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niacinamide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043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23E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f20d5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DC5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20:5</w:t>
            </w:r>
          </w:p>
        </w:tc>
      </w:tr>
      <w:tr w:rsidR="0067261F" w:rsidRPr="0067261F" w14:paraId="66C45FB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D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niquel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D61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nickel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F2F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9E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3E0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22:0</w:t>
            </w:r>
          </w:p>
        </w:tc>
      </w:tr>
      <w:tr w:rsidR="0067261F" w:rsidRPr="0067261F" w14:paraId="734863B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F32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lastRenderedPageBreak/>
              <w:t>nicotinamida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18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F74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0B5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f22d1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88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22:1</w:t>
            </w:r>
          </w:p>
        </w:tc>
      </w:tr>
      <w:tr w:rsidR="0067261F" w:rsidRPr="0067261F" w14:paraId="3586E32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7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nicotinamida_b3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01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nicotinamide_b3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EC7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f22d5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FF6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22:5</w:t>
            </w:r>
          </w:p>
        </w:tc>
      </w:tr>
      <w:tr w:rsidR="0067261F" w:rsidRPr="0067261F" w14:paraId="3C3BF7A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E7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B4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potassium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B50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C7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f22d6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4E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22:6</w:t>
            </w:r>
          </w:p>
        </w:tc>
      </w:tr>
      <w:tr w:rsidR="0067261F" w:rsidRPr="0067261F" w14:paraId="4866A76C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A27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9C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3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32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f24d0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234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24:0</w:t>
            </w:r>
          </w:p>
        </w:tc>
      </w:tr>
      <w:tr w:rsidR="0067261F" w:rsidRPr="0067261F" w14:paraId="48E9B8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66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piridoxina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2A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pyridoxine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C9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E4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f4d0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0B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4:0</w:t>
            </w:r>
          </w:p>
        </w:tc>
      </w:tr>
      <w:tr w:rsidR="0067261F" w:rsidRPr="0067261F" w14:paraId="7AD0A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52E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C09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riboflavin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E0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4CB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f6d0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F6D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6:0</w:t>
            </w:r>
          </w:p>
        </w:tc>
      </w:tr>
      <w:tr w:rsidR="0067261F" w:rsidRPr="0067261F" w14:paraId="198F3D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BAE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sal_magnesio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0A0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magnesium_salt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A8A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f8d0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17C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8:0</w:t>
            </w:r>
          </w:p>
        </w:tc>
      </w:tr>
      <w:tr w:rsidR="0067261F" w:rsidRPr="0067261F" w14:paraId="1B812EA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sal_fosforo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13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phosphorus_salt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CD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8C0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iron</w:t>
            </w:r>
          </w:p>
        </w:tc>
      </w:tr>
      <w:tr w:rsidR="0067261F" w:rsidRPr="0067261F" w14:paraId="6C1D7E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7A4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sal_potasio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D5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potassium_salt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C7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fibtot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6B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total_fiber</w:t>
            </w:r>
          </w:p>
        </w:tc>
      </w:tr>
      <w:tr w:rsidR="0067261F" w:rsidRPr="0067261F" w14:paraId="5E87631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733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sal_zinc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512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zinc_salt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6A9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E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fitoster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B3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phytosterols</w:t>
            </w:r>
          </w:p>
        </w:tc>
      </w:tr>
      <w:tr w:rsidR="0067261F" w:rsidRPr="0067261F" w14:paraId="39EAAB2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B2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6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selenium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E2A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28F6" w14:textId="01BDA54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4EB7" w14:textId="637A4592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fluoride</w:t>
            </w:r>
          </w:p>
        </w:tc>
      </w:tr>
      <w:tr w:rsidR="0067261F" w:rsidRPr="0067261F" w14:paraId="36B79AC8" w14:textId="77777777" w:rsidTr="0067261F">
        <w:trPr>
          <w:trHeight w:val="6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DD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B9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silicon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16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5E9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fluoruros_beb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0E6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fluorides_beverages</w:t>
            </w:r>
          </w:p>
        </w:tc>
      </w:tr>
      <w:tr w:rsidR="0067261F" w:rsidRPr="0067261F" w14:paraId="5CA6C02F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8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E34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sodium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EDB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86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2C2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folate</w:t>
            </w:r>
          </w:p>
        </w:tc>
      </w:tr>
      <w:tr w:rsidR="0067261F" w:rsidRPr="0067261F" w14:paraId="7310087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EE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sulf_ferroso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C57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ferrous_sulfate</w:t>
            </w: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4E0CE0F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This section is specially for subside foods given to specific population like Liconsa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4DEF2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fortica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DC074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Calcium</w:t>
            </w:r>
          </w:p>
        </w:tc>
      </w:tr>
      <w:tr w:rsidR="0067261F" w:rsidRPr="0067261F" w14:paraId="5C6F1A2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estaño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A3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 xml:space="preserve">tin 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A01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7594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fortife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C78CB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iron</w:t>
            </w:r>
          </w:p>
        </w:tc>
      </w:tr>
      <w:tr w:rsidR="0067261F" w:rsidRPr="0067261F" w14:paraId="4B36E1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9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tiamina_mg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579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thiamine_mg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55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AC4A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AA81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A</w:t>
            </w:r>
          </w:p>
        </w:tc>
      </w:tr>
      <w:tr w:rsidR="0067261F" w:rsidRPr="0067261F" w14:paraId="41E6DAC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33C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052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vanadium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A68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94381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fortivitc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38F39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vitamin c</w:t>
            </w:r>
          </w:p>
        </w:tc>
      </w:tr>
      <w:tr w:rsidR="0067261F" w:rsidRPr="0067261F" w14:paraId="1D725FC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D63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vitaa_ui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78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A (IU)</w:t>
            </w: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E3C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C9B832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fortizn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AC34C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foods fortified with zinc</w:t>
            </w:r>
          </w:p>
        </w:tc>
      </w:tr>
      <w:tr w:rsidR="0067261F" w:rsidRPr="0067261F" w14:paraId="0C4BA7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3A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00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E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DBF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nia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92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niacin</w:t>
            </w:r>
          </w:p>
        </w:tc>
      </w:tr>
      <w:tr w:rsidR="0067261F" w:rsidRPr="0067261F" w14:paraId="086DC98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01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7B9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vitd_mcg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2E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AC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06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glutamic acid</w:t>
            </w:r>
          </w:p>
        </w:tc>
      </w:tr>
      <w:tr w:rsidR="0067261F" w:rsidRPr="0067261F" w14:paraId="0F602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5D3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vitd_ui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08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 (IU)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51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32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gly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8D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glycine</w:t>
            </w:r>
          </w:p>
        </w:tc>
      </w:tr>
      <w:tr w:rsidR="0067261F" w:rsidRPr="0067261F" w14:paraId="5D1EE4D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18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vitd2_mcg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8FB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Vitamin D2 (mcg)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77F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gramon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E45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MUFA</w:t>
            </w:r>
          </w:p>
        </w:tc>
      </w:tr>
      <w:tr w:rsidR="0067261F" w:rsidRPr="0067261F" w14:paraId="2511E2D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53B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vitd2_ui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692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D2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BBB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grapoly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C2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PUFA</w:t>
            </w:r>
          </w:p>
        </w:tc>
      </w:tr>
      <w:tr w:rsidR="0067261F" w:rsidRPr="0067261F" w14:paraId="2DE85E8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B7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vitd3_ui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FB4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Vitamin D3 (IU)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CAC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46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Saturated fat</w:t>
            </w:r>
          </w:p>
        </w:tc>
      </w:tr>
      <w:tr w:rsidR="0067261F" w:rsidRPr="0067261F" w14:paraId="27C140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12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4B2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vite_mg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AA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11F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grasa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150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fat</w:t>
            </w:r>
          </w:p>
        </w:tc>
      </w:tr>
      <w:tr w:rsidR="0067261F" w:rsidRPr="0067261F" w14:paraId="66F4CEB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469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vite_ui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E64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vite_iu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0B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8A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h_de_c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53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carbohydrates</w:t>
            </w:r>
          </w:p>
        </w:tc>
      </w:tr>
      <w:tr w:rsidR="0067261F" w:rsidRPr="0067261F" w14:paraId="40983EC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53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6C5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05C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F03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8C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selenium</w:t>
            </w:r>
          </w:p>
        </w:tc>
      </w:tr>
      <w:tr w:rsidR="0067261F" w:rsidRPr="0067261F" w14:paraId="7702709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347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30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vitk1_mcg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62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7C8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his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FEE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Histidine</w:t>
            </w:r>
          </w:p>
        </w:tc>
      </w:tr>
      <w:tr w:rsidR="0067261F" w:rsidRPr="0067261F" w14:paraId="5A1EE4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D2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B8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zinc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CF8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22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ile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7B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Isoleucine</w:t>
            </w:r>
          </w:p>
        </w:tc>
      </w:tr>
      <w:tr w:rsidR="0067261F" w:rsidRPr="0067261F" w14:paraId="5E4B7C4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4E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5EB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FD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76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D8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ironheme</w:t>
            </w:r>
          </w:p>
        </w:tc>
      </w:tr>
      <w:tr w:rsidR="0067261F" w:rsidRPr="0067261F" w14:paraId="5073973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40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9B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570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F43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80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ironnonhem</w:t>
            </w:r>
          </w:p>
        </w:tc>
      </w:tr>
      <w:tr w:rsidR="0067261F" w:rsidRPr="0067261F" w14:paraId="7C22EB2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99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0E6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C4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F79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8B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potassium (or k)</w:t>
            </w:r>
          </w:p>
        </w:tc>
      </w:tr>
      <w:tr w:rsidR="0067261F" w:rsidRPr="0067261F" w14:paraId="3F1C99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31C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CA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92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D49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leu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CF1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leucine</w:t>
            </w:r>
          </w:p>
        </w:tc>
      </w:tr>
      <w:tr w:rsidR="0067261F" w:rsidRPr="0067261F" w14:paraId="26764A8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55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EEA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0EF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666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lys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D5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lysine</w:t>
            </w:r>
          </w:p>
        </w:tc>
      </w:tr>
      <w:tr w:rsidR="0067261F" w:rsidRPr="0067261F" w14:paraId="6717CC11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F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EBB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7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4EA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met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5B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methionine</w:t>
            </w:r>
          </w:p>
        </w:tc>
      </w:tr>
      <w:tr w:rsidR="0067261F" w:rsidRPr="0067261F" w14:paraId="3B515B4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837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E2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22E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mg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DAD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magnesium (or mg)</w:t>
            </w:r>
          </w:p>
        </w:tc>
      </w:tr>
      <w:tr w:rsidR="0067261F" w:rsidRPr="0067261F" w14:paraId="30C68AB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8A7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984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4E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mn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74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Manganese</w:t>
            </w:r>
          </w:p>
        </w:tc>
      </w:tr>
      <w:tr w:rsidR="0067261F" w:rsidRPr="0067261F" w14:paraId="52629690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F9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1DE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E2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05F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A1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sodium (na)</w:t>
            </w:r>
          </w:p>
        </w:tc>
      </w:tr>
      <w:tr w:rsidR="0067261F" w:rsidRPr="0067261F" w14:paraId="226F243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A7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D2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C39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27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7B0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phosphorus (or p)</w:t>
            </w:r>
          </w:p>
        </w:tc>
      </w:tr>
      <w:tr w:rsidR="0067261F" w:rsidRPr="0067261F" w14:paraId="699FB5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58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9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2B4A456" w14:textId="77777777" w:rsidR="0067261F" w:rsidRPr="0067261F" w:rsidRDefault="0067261F" w:rsidP="0067261F">
            <w:pPr>
              <w:jc w:val="center"/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  <w:t>This section is specially for subside foods given to specific population like Liconsa milk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115A8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p_f_ca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CA9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calcium in preparations</w:t>
            </w:r>
          </w:p>
        </w:tc>
      </w:tr>
      <w:tr w:rsidR="0067261F" w:rsidRPr="0067261F" w14:paraId="106E421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1C7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48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B3708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AD9A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p_f_fe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AD2B9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iron in preparations</w:t>
            </w:r>
          </w:p>
        </w:tc>
      </w:tr>
      <w:tr w:rsidR="0067261F" w:rsidRPr="0067261F" w14:paraId="119EBDE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DA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16B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9A95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35AE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73555E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A in preparations</w:t>
            </w:r>
          </w:p>
        </w:tc>
      </w:tr>
      <w:tr w:rsidR="0067261F" w:rsidRPr="0067261F" w14:paraId="722F037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4C9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F266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014D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FC313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p_f_vitc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F975F4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vitamin C in preparations</w:t>
            </w:r>
          </w:p>
        </w:tc>
      </w:tr>
      <w:tr w:rsidR="0067261F" w:rsidRPr="0067261F" w14:paraId="759A42F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760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C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E77A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16"/>
                <w:szCs w:val="16"/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E0FB4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p_f_zn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513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% of foods fortified with zinc in preparations</w:t>
            </w:r>
          </w:p>
        </w:tc>
      </w:tr>
      <w:tr w:rsidR="0067261F" w:rsidRPr="0067261F" w14:paraId="023C72D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9DF3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15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425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4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pantac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B88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pantothenic acid</w:t>
            </w:r>
          </w:p>
        </w:tc>
      </w:tr>
      <w:tr w:rsidR="0067261F" w:rsidRPr="0067261F" w14:paraId="57010CB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048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F8D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AD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1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phe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836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phenylalanine</w:t>
            </w:r>
          </w:p>
        </w:tc>
      </w:tr>
      <w:tr w:rsidR="0067261F" w:rsidRPr="0067261F" w14:paraId="09AE9AA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62BC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A95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07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FFE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D3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proline</w:t>
            </w:r>
          </w:p>
        </w:tc>
      </w:tr>
      <w:tr w:rsidR="0067261F" w:rsidRPr="0067261F" w14:paraId="2DCBF5F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EE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E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32D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B9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8C3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protein</w:t>
            </w:r>
          </w:p>
        </w:tc>
      </w:tr>
      <w:tr w:rsidR="0067261F" w:rsidRPr="0067261F" w14:paraId="5D174BE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337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001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93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155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31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retinol</w:t>
            </w:r>
          </w:p>
        </w:tc>
      </w:tr>
      <w:tr w:rsidR="0067261F" w:rsidRPr="0067261F" w14:paraId="0325F3F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E39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AE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043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3B7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ribf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39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riboflavin</w:t>
            </w:r>
          </w:p>
        </w:tc>
      </w:tr>
      <w:tr w:rsidR="0067261F" w:rsidRPr="0067261F" w14:paraId="42DECA7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2D5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795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89B8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227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cole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528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cholesterol</w:t>
            </w:r>
          </w:p>
        </w:tc>
      </w:tr>
      <w:tr w:rsidR="0067261F" w:rsidRPr="0067261F" w14:paraId="5E2C7286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52DA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7FA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6A02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B2F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azucar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25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sugar</w:t>
            </w:r>
          </w:p>
        </w:tc>
      </w:tr>
      <w:tr w:rsidR="0067261F" w:rsidRPr="0067261F" w14:paraId="018EE58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5A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345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D33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A3E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taninos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A4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tannins</w:t>
            </w:r>
          </w:p>
        </w:tc>
      </w:tr>
      <w:tr w:rsidR="0067261F" w:rsidRPr="0067261F" w14:paraId="1B1D017C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18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52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5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F2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thebrn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DDD6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theobromine</w:t>
            </w:r>
          </w:p>
        </w:tc>
      </w:tr>
      <w:tr w:rsidR="0067261F" w:rsidRPr="0067261F" w14:paraId="3487517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200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BD6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0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6DB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thia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D0C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thiamine</w:t>
            </w:r>
          </w:p>
        </w:tc>
      </w:tr>
      <w:tr w:rsidR="0067261F" w:rsidRPr="0067261F" w14:paraId="01C7A3D0" w14:textId="77777777" w:rsidTr="0067261F">
        <w:trPr>
          <w:trHeight w:val="315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CB1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5C0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D34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2CC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thr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9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threonine</w:t>
            </w:r>
            <w:r w:rsidRPr="0067261F">
              <w:rPr>
                <w:rFonts w:ascii="Arial" w:hAnsi="Arial" w:cs="Arial"/>
                <w:color w:val="545454"/>
                <w:sz w:val="24"/>
                <w:szCs w:val="24"/>
                <w:lang w:eastAsia="zh-CN"/>
              </w:rPr>
              <w:t> </w:t>
            </w:r>
          </w:p>
        </w:tc>
      </w:tr>
      <w:tr w:rsidR="0067261F" w:rsidRPr="0067261F" w14:paraId="567FA2EB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A7F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33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091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2D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ala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C079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alanine</w:t>
            </w:r>
          </w:p>
        </w:tc>
      </w:tr>
      <w:tr w:rsidR="0067261F" w:rsidRPr="0067261F" w14:paraId="6C413C17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FDB7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485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35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459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trp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45D1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tryptophan</w:t>
            </w:r>
          </w:p>
        </w:tc>
      </w:tr>
      <w:tr w:rsidR="0067261F" w:rsidRPr="0067261F" w14:paraId="344B4D5E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1E0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3DD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997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9E4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tyr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C82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tyrosine</w:t>
            </w:r>
          </w:p>
        </w:tc>
      </w:tr>
      <w:tr w:rsidR="0067261F" w:rsidRPr="0067261F" w14:paraId="7BF78854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D415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07A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D0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7F9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val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984D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  <w:t>valine</w:t>
            </w:r>
          </w:p>
        </w:tc>
      </w:tr>
      <w:tr w:rsidR="0067261F" w:rsidRPr="0067261F" w14:paraId="34D8C623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DDB" w14:textId="77777777" w:rsidR="0067261F" w:rsidRPr="0067261F" w:rsidRDefault="0067261F" w:rsidP="0067261F">
            <w:pPr>
              <w:rPr>
                <w:rFonts w:ascii="Calibri" w:hAnsi="Calibri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7C3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11B0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4B5A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A14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vita</w:t>
            </w:r>
          </w:p>
        </w:tc>
      </w:tr>
      <w:tr w:rsidR="0067261F" w:rsidRPr="0067261F" w14:paraId="722B15C5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0B4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5F1C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78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E905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4C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vitb12</w:t>
            </w:r>
          </w:p>
        </w:tc>
      </w:tr>
      <w:tr w:rsidR="0067261F" w:rsidRPr="0067261F" w14:paraId="2C35ACB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D5C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19E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4DF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C10D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B1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vitb6</w:t>
            </w:r>
          </w:p>
        </w:tc>
      </w:tr>
      <w:tr w:rsidR="0067261F" w:rsidRPr="0067261F" w14:paraId="16B2D63A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095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9ADD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C99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176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B73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vitc</w:t>
            </w:r>
          </w:p>
        </w:tc>
      </w:tr>
      <w:tr w:rsidR="0067261F" w:rsidRPr="0067261F" w14:paraId="3DF785C9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34D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6F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F61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B9CF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D07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vitd</w:t>
            </w:r>
          </w:p>
        </w:tc>
      </w:tr>
      <w:tr w:rsidR="0067261F" w:rsidRPr="0067261F" w14:paraId="79B8C692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DC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7DE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8EB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D784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BE71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vite</w:t>
            </w:r>
          </w:p>
        </w:tc>
      </w:tr>
      <w:tr w:rsidR="0067261F" w:rsidRPr="0067261F" w14:paraId="0C0E02BD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C0D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81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7F6A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FAC6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agua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3BAB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water</w:t>
            </w:r>
          </w:p>
        </w:tc>
      </w:tr>
      <w:tr w:rsidR="0067261F" w:rsidRPr="0067261F" w14:paraId="1A26DD68" w14:textId="77777777" w:rsidTr="0067261F">
        <w:trPr>
          <w:trHeight w:val="300"/>
          <w:jc w:val="center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CA8E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5E69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BE27" w14:textId="77777777" w:rsidR="0067261F" w:rsidRPr="0067261F" w:rsidRDefault="0067261F" w:rsidP="0067261F">
            <w:pPr>
              <w:rPr>
                <w:lang w:eastAsia="zh-C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078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3090" w14:textId="77777777" w:rsidR="0067261F" w:rsidRPr="0067261F" w:rsidRDefault="0067261F" w:rsidP="0067261F">
            <w:pPr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</w:pPr>
            <w:r w:rsidRPr="0067261F">
              <w:rPr>
                <w:rFonts w:ascii="Calibri" w:hAnsi="Calibri"/>
                <w:color w:val="000000"/>
                <w:sz w:val="22"/>
                <w:szCs w:val="22"/>
                <w:lang w:eastAsia="zh-CN"/>
              </w:rPr>
              <w:t>zn</w:t>
            </w:r>
          </w:p>
        </w:tc>
      </w:tr>
    </w:tbl>
    <w:p w14:paraId="3F958D0D" w14:textId="77777777" w:rsidR="0067261F" w:rsidRDefault="0067261F"/>
    <w:sectPr w:rsidR="0067261F">
      <w:pgSz w:w="18240" w:h="23860"/>
      <w:pgMar w:top="600" w:right="2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67B67"/>
    <w:multiLevelType w:val="multilevel"/>
    <w:tmpl w:val="07522D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36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D56"/>
    <w:rsid w:val="0005782D"/>
    <w:rsid w:val="00180DE2"/>
    <w:rsid w:val="001C4480"/>
    <w:rsid w:val="00236961"/>
    <w:rsid w:val="004F4C88"/>
    <w:rsid w:val="00516F10"/>
    <w:rsid w:val="005C2D56"/>
    <w:rsid w:val="0067261F"/>
    <w:rsid w:val="009D43F0"/>
    <w:rsid w:val="00A3316D"/>
    <w:rsid w:val="00B257BD"/>
    <w:rsid w:val="00B77069"/>
    <w:rsid w:val="00ED27A8"/>
    <w:rsid w:val="00EE73F8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52F93"/>
  <w15:docId w15:val="{784883B9-4EB1-4C9C-B7C4-5F806BE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726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yste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Roberts, Claire</cp:lastModifiedBy>
  <cp:revision>9</cp:revision>
  <dcterms:created xsi:type="dcterms:W3CDTF">2014-11-08T15:38:00Z</dcterms:created>
  <dcterms:modified xsi:type="dcterms:W3CDTF">2024-08-05T19:53:00Z</dcterms:modified>
</cp:coreProperties>
</file>